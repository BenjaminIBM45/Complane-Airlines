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xlsx" ContentType="application/vnd.openxmlformats-officedocument.spreadsheetml.shee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4CC0" w14:textId="77777777" w:rsidR="003A5D05" w:rsidRDefault="00811714">
      <w:pPr>
        <w:pStyle w:val="papertitle"/>
      </w:pPr>
      <w:r>
        <w:rPr>
          <w:rFonts w:eastAsia="MS Mincho"/>
          <w:b/>
          <w:bCs w:val="0"/>
          <w:i/>
          <w:iCs/>
        </w:rPr>
        <w:t>Complane Airlines</w:t>
      </w:r>
    </w:p>
    <w:p w14:paraId="17E017A0" w14:textId="04D78AA8" w:rsidR="003A5D05" w:rsidRDefault="00F450BF">
      <w:pPr>
        <w:pStyle w:val="papersubtitle"/>
      </w:pPr>
      <w:r>
        <w:rPr>
          <w:rFonts w:eastAsia="MS Mincho"/>
          <w:b/>
          <w:bCs w:val="0"/>
          <w:i/>
          <w:iCs/>
        </w:rPr>
        <w:t>Enable unhappier flight passengers to gather on line</w:t>
      </w:r>
    </w:p>
    <w:p w14:paraId="0AF71F9B" w14:textId="77777777" w:rsidR="003A5D05" w:rsidRDefault="003A5D05">
      <w:pPr>
        <w:rPr>
          <w:rFonts w:eastAsia="MS Mincho"/>
        </w:rPr>
      </w:pPr>
    </w:p>
    <w:p w14:paraId="458445EA" w14:textId="77777777" w:rsidR="003A5D05" w:rsidRDefault="003A5D05">
      <w:pPr>
        <w:sectPr w:rsidR="003A5D05">
          <w:pgSz w:w="11906" w:h="16838"/>
          <w:pgMar w:top="1080" w:right="734" w:bottom="2434" w:left="734" w:header="720" w:footer="720" w:gutter="0"/>
          <w:cols w:space="720"/>
          <w:docGrid w:linePitch="360"/>
        </w:sectPr>
      </w:pPr>
    </w:p>
    <w:p w14:paraId="7E7AFC38" w14:textId="77777777" w:rsidR="003A5D05" w:rsidRDefault="00811714">
      <w:pPr>
        <w:pStyle w:val="Author"/>
      </w:pPr>
      <w:r>
        <w:rPr>
          <w:rFonts w:eastAsia="MS Mincho"/>
          <w:i/>
        </w:rPr>
        <w:lastRenderedPageBreak/>
        <w:t>Benjamin ADELINE</w:t>
      </w:r>
    </w:p>
    <w:p w14:paraId="4F2AE4DB" w14:textId="68680DBB" w:rsidR="003A5D05" w:rsidRDefault="003A5D05">
      <w:pPr>
        <w:pStyle w:val="Affiliation"/>
      </w:pPr>
      <w:r>
        <w:rPr>
          <w:rFonts w:eastAsia="MS Mincho"/>
        </w:rPr>
        <w:t xml:space="preserve">National College </w:t>
      </w:r>
      <w:r w:rsidR="00B469DE">
        <w:rPr>
          <w:rFonts w:eastAsia="MS Mincho"/>
        </w:rPr>
        <w:t>of</w:t>
      </w:r>
      <w:r>
        <w:rPr>
          <w:rFonts w:eastAsia="MS Mincho"/>
        </w:rPr>
        <w:t xml:space="preserve"> </w:t>
      </w:r>
      <w:r w:rsidR="00F95B2F">
        <w:rPr>
          <w:rFonts w:eastAsia="MS Mincho"/>
        </w:rPr>
        <w:t>Ireland Student Number: 16135083</w:t>
      </w:r>
    </w:p>
    <w:p w14:paraId="3B9A90C8" w14:textId="77777777" w:rsidR="003A5D05" w:rsidRDefault="003A5D05">
      <w:pPr>
        <w:pStyle w:val="Affiliation"/>
      </w:pPr>
      <w:r>
        <w:rPr>
          <w:rFonts w:eastAsia="MS Mincho"/>
        </w:rPr>
        <w:t xml:space="preserve">Higher Diploma in Science in Computing Information </w:t>
      </w:r>
    </w:p>
    <w:p w14:paraId="33B11FB9" w14:textId="77777777" w:rsidR="003A5D05" w:rsidRDefault="003A5D05">
      <w:pPr>
        <w:pStyle w:val="Affiliation"/>
      </w:pPr>
      <w:r>
        <w:rPr>
          <w:rFonts w:eastAsia="MS Mincho"/>
        </w:rPr>
        <w:t xml:space="preserve">Dublin, Ireland </w:t>
      </w:r>
    </w:p>
    <w:p w14:paraId="2D1AD898" w14:textId="5621B7FA" w:rsidR="003A5D05" w:rsidRDefault="009A4CEA">
      <w:pPr>
        <w:pStyle w:val="Affiliation"/>
        <w:rPr>
          <w:rFonts w:eastAsia="MS Mincho"/>
        </w:rPr>
      </w:pPr>
      <w:hyperlink r:id="rId6" w:history="1">
        <w:r w:rsidRPr="0001220F">
          <w:rPr>
            <w:rStyle w:val="Hyperlink"/>
            <w:rFonts w:eastAsia="MS Mincho"/>
          </w:rPr>
          <w:t>Benjamin.adeline@gmail.com</w:t>
        </w:r>
      </w:hyperlink>
    </w:p>
    <w:p w14:paraId="7F837C77" w14:textId="77777777" w:rsidR="009A4CEA" w:rsidRDefault="009A4CEA">
      <w:pPr>
        <w:pStyle w:val="Affiliation"/>
        <w:rPr>
          <w:rFonts w:eastAsia="MS Mincho"/>
        </w:rPr>
      </w:pPr>
    </w:p>
    <w:p w14:paraId="669BCF2E" w14:textId="77777777" w:rsidR="009A4CEA" w:rsidRDefault="009A4CEA">
      <w:pPr>
        <w:pStyle w:val="Affiliation"/>
      </w:pPr>
    </w:p>
    <w:p w14:paraId="79F417A2" w14:textId="77777777" w:rsidR="003A5D05" w:rsidRDefault="003A5D05">
      <w:pPr>
        <w:pStyle w:val="Affiliation"/>
        <w:rPr>
          <w:rFonts w:eastAsia="MS Mincho"/>
        </w:rPr>
      </w:pPr>
    </w:p>
    <w:p w14:paraId="243B8895" w14:textId="77777777" w:rsidR="003A5D05" w:rsidRDefault="003A5D05">
      <w:pPr>
        <w:rPr>
          <w:rFonts w:eastAsia="MS Mincho"/>
        </w:rPr>
      </w:pPr>
    </w:p>
    <w:p w14:paraId="1AF370CE" w14:textId="77777777" w:rsidR="003A5D05" w:rsidRDefault="003A5D05">
      <w:pPr>
        <w:sectPr w:rsidR="003A5D05">
          <w:type w:val="continuous"/>
          <w:pgSz w:w="11906" w:h="16838"/>
          <w:pgMar w:top="1080" w:right="734" w:bottom="2434" w:left="734" w:header="720" w:footer="720" w:gutter="0"/>
          <w:cols w:space="720"/>
          <w:docGrid w:linePitch="360"/>
        </w:sectPr>
      </w:pPr>
    </w:p>
    <w:p w14:paraId="083B5CEA" w14:textId="77777777" w:rsidR="003A5D05" w:rsidRDefault="003A5D05">
      <w:pPr>
        <w:pStyle w:val="Abstract"/>
      </w:pPr>
      <w:r>
        <w:rPr>
          <w:rFonts w:eastAsia="MS Mincho"/>
          <w:i/>
          <w:iCs/>
        </w:rPr>
        <w:lastRenderedPageBreak/>
        <w:t xml:space="preserve">Abstract </w:t>
      </w:r>
    </w:p>
    <w:p w14:paraId="6507020F" w14:textId="341D972A" w:rsidR="00F95B2F" w:rsidRDefault="003104F5">
      <w:pPr>
        <w:pStyle w:val="Abstract"/>
        <w:rPr>
          <w:rFonts w:eastAsia="MS Mincho"/>
          <w:b w:val="0"/>
          <w:i/>
          <w:iCs/>
        </w:rPr>
      </w:pPr>
      <w:r>
        <w:rPr>
          <w:rFonts w:eastAsia="MS Mincho"/>
          <w:b w:val="0"/>
          <w:i/>
          <w:iCs/>
        </w:rPr>
        <w:t xml:space="preserve">With the increase </w:t>
      </w:r>
      <w:proofErr w:type="gramStart"/>
      <w:r>
        <w:rPr>
          <w:rFonts w:eastAsia="MS Mincho"/>
          <w:b w:val="0"/>
          <w:i/>
          <w:iCs/>
        </w:rPr>
        <w:t xml:space="preserve">of </w:t>
      </w:r>
      <w:r w:rsidR="00F95B2F">
        <w:rPr>
          <w:rFonts w:eastAsia="MS Mincho"/>
          <w:b w:val="0"/>
          <w:i/>
          <w:iCs/>
        </w:rPr>
        <w:t xml:space="preserve"> people</w:t>
      </w:r>
      <w:proofErr w:type="gramEnd"/>
      <w:r w:rsidR="00F95B2F">
        <w:rPr>
          <w:rFonts w:eastAsia="MS Mincho"/>
          <w:b w:val="0"/>
          <w:i/>
          <w:iCs/>
        </w:rPr>
        <w:t xml:space="preserve"> are experiencing flight issues. It involves huge delays, poor quality services or even cancellation</w:t>
      </w:r>
      <w:r w:rsidR="00810DDE">
        <w:rPr>
          <w:rFonts w:eastAsia="MS Mincho"/>
          <w:b w:val="0"/>
          <w:i/>
          <w:iCs/>
        </w:rPr>
        <w:t>s</w:t>
      </w:r>
      <w:r w:rsidR="00F95B2F">
        <w:rPr>
          <w:rFonts w:eastAsia="MS Mincho"/>
          <w:b w:val="0"/>
          <w:i/>
          <w:iCs/>
        </w:rPr>
        <w:t>.</w:t>
      </w:r>
    </w:p>
    <w:p w14:paraId="68683AD2" w14:textId="5E0E3244" w:rsidR="003A5D05" w:rsidRPr="00176F4A" w:rsidRDefault="006A08E7">
      <w:pPr>
        <w:pStyle w:val="Abstract"/>
        <w:rPr>
          <w:b w:val="0"/>
        </w:rPr>
      </w:pPr>
      <w:r>
        <w:rPr>
          <w:rFonts w:eastAsia="MS Mincho"/>
          <w:b w:val="0"/>
          <w:i/>
          <w:iCs/>
        </w:rPr>
        <w:t xml:space="preserve"> </w:t>
      </w:r>
      <w:r w:rsidR="00F95B2F">
        <w:rPr>
          <w:rFonts w:eastAsia="MS Mincho"/>
          <w:b w:val="0"/>
          <w:i/>
          <w:iCs/>
        </w:rPr>
        <w:t xml:space="preserve">     </w:t>
      </w:r>
      <w:proofErr w:type="gramStart"/>
      <w:r w:rsidR="003104F5">
        <w:rPr>
          <w:rFonts w:eastAsia="MS Mincho"/>
          <w:b w:val="0"/>
          <w:i/>
          <w:iCs/>
        </w:rPr>
        <w:t>In order to</w:t>
      </w:r>
      <w:proofErr w:type="gramEnd"/>
      <w:r w:rsidR="003104F5">
        <w:rPr>
          <w:rFonts w:eastAsia="MS Mincho"/>
          <w:b w:val="0"/>
          <w:i/>
          <w:iCs/>
        </w:rPr>
        <w:t xml:space="preserve"> through different ways </w:t>
      </w:r>
    </w:p>
    <w:p w14:paraId="01A584E0" w14:textId="41DDB803" w:rsidR="003A5D05" w:rsidRPr="00176F4A" w:rsidRDefault="003A5D05">
      <w:pPr>
        <w:pStyle w:val="keywords"/>
        <w:rPr>
          <w:b w:val="0"/>
        </w:rPr>
      </w:pPr>
      <w:r w:rsidRPr="00176F4A">
        <w:rPr>
          <w:rFonts w:eastAsia="MS Mincho"/>
          <w:b w:val="0"/>
        </w:rPr>
        <w:t>key words</w:t>
      </w:r>
      <w:r w:rsidR="00F450BF">
        <w:rPr>
          <w:rFonts w:eastAsia="MS Mincho"/>
          <w:b w:val="0"/>
        </w:rPr>
        <w:t xml:space="preserve"> API</w:t>
      </w:r>
      <w:r w:rsidRPr="00176F4A">
        <w:rPr>
          <w:rFonts w:eastAsia="MS Mincho"/>
          <w:b w:val="0"/>
        </w:rPr>
        <w:t xml:space="preserve">, </w:t>
      </w:r>
      <w:r w:rsidR="00880066">
        <w:rPr>
          <w:rFonts w:eastAsia="MS Mincho"/>
          <w:b w:val="0"/>
        </w:rPr>
        <w:t>HTTPS</w:t>
      </w:r>
      <w:r w:rsidRPr="00176F4A">
        <w:rPr>
          <w:rFonts w:eastAsia="MS Mincho"/>
          <w:b w:val="0"/>
        </w:rPr>
        <w:t>,</w:t>
      </w:r>
      <w:r w:rsidR="00F648C6">
        <w:rPr>
          <w:rFonts w:eastAsia="MS Mincho"/>
          <w:b w:val="0"/>
        </w:rPr>
        <w:t xml:space="preserve"> Superuser</w:t>
      </w:r>
      <w:r w:rsidRPr="00176F4A">
        <w:rPr>
          <w:rFonts w:eastAsia="MS Mincho"/>
          <w:b w:val="0"/>
        </w:rPr>
        <w:t>.</w:t>
      </w:r>
    </w:p>
    <w:p w14:paraId="45E73F25" w14:textId="77777777" w:rsidR="003A5D05" w:rsidRDefault="003A5D05">
      <w:pPr>
        <w:pStyle w:val="Heading1"/>
      </w:pPr>
      <w:r>
        <w:rPr>
          <w:rFonts w:eastAsia="Times New Roman"/>
        </w:rPr>
        <w:t xml:space="preserve"> </w:t>
      </w:r>
      <w:r w:rsidR="001C7781">
        <w:t>Introduction</w:t>
      </w:r>
    </w:p>
    <w:p w14:paraId="32976FD9" w14:textId="77777777" w:rsidR="001932DA" w:rsidRPr="001932DA" w:rsidRDefault="001932DA" w:rsidP="001932DA">
      <w:pPr>
        <w:rPr>
          <w:lang w:val="en-IE" w:eastAsia="en-IE"/>
        </w:rPr>
      </w:pPr>
    </w:p>
    <w:p w14:paraId="7DD37DAD" w14:textId="7B437583" w:rsidR="00A25200" w:rsidRDefault="00A25200" w:rsidP="00A25200">
      <w:pPr>
        <w:pStyle w:val="BodyText"/>
        <w:ind w:firstLine="0"/>
      </w:pPr>
      <w:r>
        <w:t xml:space="preserve">      </w:t>
      </w:r>
      <w:r w:rsidR="00CC3A81" w:rsidRPr="00CC3A81">
        <w:t>With the increase of the airlines traffic and especially low cost, more and more people are experiencing flight issues. It involves huge delays, poor quality services or even cancellation</w:t>
      </w:r>
      <w:r w:rsidR="00640782">
        <w:t>s</w:t>
      </w:r>
      <w:r>
        <w:t>.</w:t>
      </w:r>
      <w:r>
        <w:br/>
        <w:t xml:space="preserve">       As customer services from airlines are not always very keen to answer to desperate customers, I had the idea to create a web page to allow them to meet online travelers with the same issues of confronting the same airline.</w:t>
      </w:r>
    </w:p>
    <w:p w14:paraId="4E2FC4F9" w14:textId="76500223" w:rsidR="00A25200" w:rsidRDefault="00072ED9">
      <w:pPr>
        <w:pStyle w:val="BodyText"/>
      </w:pPr>
      <w:proofErr w:type="gramStart"/>
      <w:r>
        <w:t>In order for</w:t>
      </w:r>
      <w:proofErr w:type="gramEnd"/>
      <w:r>
        <w:t xml:space="preserve"> them to meet online </w:t>
      </w:r>
      <w:r w:rsidR="002F35E4">
        <w:t>in a secure and simple way, I opted for a google sign in account. By this manner, the user will benefit from Google security and will be reassured.</w:t>
      </w:r>
    </w:p>
    <w:p w14:paraId="5FD0DBF4" w14:textId="77777777" w:rsidR="00D64110" w:rsidRDefault="00CC3A81">
      <w:pPr>
        <w:pStyle w:val="BodyText"/>
      </w:pPr>
      <w:r>
        <w:t xml:space="preserve"> </w:t>
      </w:r>
      <w:r w:rsidR="002F35E4">
        <w:t>As he will need to enter a few data to express his issue, the Firebase database also from Google will be performing the background job</w:t>
      </w:r>
      <w:r w:rsidR="00EA4DEB">
        <w:t xml:space="preserve"> to store the form with the issue, but </w:t>
      </w:r>
      <w:r w:rsidR="00D64110">
        <w:t>also to retrieve the issues from other travelers.</w:t>
      </w:r>
    </w:p>
    <w:p w14:paraId="536E4A01" w14:textId="28257F8F" w:rsidR="003A5D05" w:rsidRDefault="00D64110">
      <w:pPr>
        <w:pStyle w:val="BodyText"/>
      </w:pPr>
      <w:r>
        <w:t xml:space="preserve"> </w:t>
      </w:r>
    </w:p>
    <w:p w14:paraId="028BC51C" w14:textId="77777777" w:rsidR="003A5D05" w:rsidRDefault="003A5D05">
      <w:pPr>
        <w:pStyle w:val="Heading1"/>
      </w:pPr>
      <w:r>
        <w:t xml:space="preserve">Background </w:t>
      </w:r>
    </w:p>
    <w:p w14:paraId="0D6EE529" w14:textId="77777777" w:rsidR="001932DA" w:rsidRPr="001932DA" w:rsidRDefault="001932DA" w:rsidP="001932DA">
      <w:pPr>
        <w:rPr>
          <w:lang w:val="en-IE" w:eastAsia="en-IE"/>
        </w:rPr>
      </w:pPr>
    </w:p>
    <w:p w14:paraId="471562F1" w14:textId="615EFB02" w:rsidR="003A5D05" w:rsidRDefault="003A5D05">
      <w:pPr>
        <w:pStyle w:val="BodyText"/>
      </w:pPr>
      <w:r>
        <w:t xml:space="preserve">This project </w:t>
      </w:r>
      <w:r w:rsidR="00225BF6">
        <w:t xml:space="preserve">will be </w:t>
      </w:r>
      <w:r w:rsidR="0072577C">
        <w:t>deployed</w:t>
      </w:r>
      <w:r w:rsidR="00225BF6">
        <w:t xml:space="preserve"> on an FTP server with an https </w:t>
      </w:r>
      <w:r w:rsidR="0072577C">
        <w:t xml:space="preserve">certificate. </w:t>
      </w:r>
    </w:p>
    <w:p w14:paraId="4DD4F6FF" w14:textId="3958EF0B" w:rsidR="008B725F" w:rsidRPr="008B725F" w:rsidRDefault="008B725F" w:rsidP="008B725F">
      <w:pPr>
        <w:pStyle w:val="NormalWeb"/>
        <w:ind w:firstLine="288"/>
        <w:rPr>
          <w:rFonts w:eastAsia="MS Mincho"/>
          <w:spacing w:val="-1"/>
          <w:sz w:val="20"/>
          <w:szCs w:val="20"/>
          <w:lang w:val="en-US" w:eastAsia="zh-CN"/>
        </w:rPr>
      </w:pPr>
      <w:r>
        <w:rPr>
          <w:rFonts w:eastAsia="MS Mincho"/>
          <w:spacing w:val="-1"/>
          <w:sz w:val="20"/>
          <w:szCs w:val="20"/>
          <w:lang w:val="en-US" w:eastAsia="zh-CN"/>
        </w:rPr>
        <w:t>With</w:t>
      </w:r>
      <w:r w:rsidR="003A5D05" w:rsidRPr="008B725F">
        <w:rPr>
          <w:rFonts w:eastAsia="MS Mincho"/>
          <w:spacing w:val="-1"/>
          <w:sz w:val="20"/>
          <w:szCs w:val="20"/>
          <w:lang w:val="en-US" w:eastAsia="zh-CN"/>
        </w:rPr>
        <w:t xml:space="preserve"> </w:t>
      </w:r>
      <w:r w:rsidRPr="008B725F">
        <w:rPr>
          <w:rFonts w:eastAsia="MS Mincho"/>
          <w:spacing w:val="-1"/>
          <w:sz w:val="20"/>
          <w:szCs w:val="20"/>
          <w:lang w:val="en-US" w:eastAsia="zh-CN"/>
        </w:rPr>
        <w:t xml:space="preserve">is the secure version of HTTP, </w:t>
      </w:r>
      <w:r>
        <w:rPr>
          <w:rFonts w:eastAsia="MS Mincho"/>
          <w:spacing w:val="-1"/>
          <w:sz w:val="20"/>
          <w:szCs w:val="20"/>
          <w:lang w:val="en-US" w:eastAsia="zh-CN"/>
        </w:rPr>
        <w:t>t</w:t>
      </w:r>
      <w:r w:rsidRPr="008B725F">
        <w:rPr>
          <w:rFonts w:eastAsia="MS Mincho"/>
          <w:spacing w:val="-1"/>
          <w:sz w:val="20"/>
          <w:szCs w:val="20"/>
          <w:lang w:val="en-US" w:eastAsia="zh-CN"/>
        </w:rPr>
        <w:t xml:space="preserve">he 'S' at the end of HTTPS stands for 'Secure'. It </w:t>
      </w:r>
      <w:r>
        <w:rPr>
          <w:rFonts w:eastAsia="MS Mincho"/>
          <w:spacing w:val="-1"/>
          <w:sz w:val="20"/>
          <w:szCs w:val="20"/>
          <w:lang w:val="en-US" w:eastAsia="zh-CN"/>
        </w:rPr>
        <w:t>will ensure that</w:t>
      </w:r>
      <w:r w:rsidRPr="008B725F">
        <w:rPr>
          <w:rFonts w:eastAsia="MS Mincho"/>
          <w:spacing w:val="-1"/>
          <w:sz w:val="20"/>
          <w:szCs w:val="20"/>
          <w:lang w:val="en-US" w:eastAsia="zh-CN"/>
        </w:rPr>
        <w:t xml:space="preserve"> all communications between </w:t>
      </w:r>
      <w:r>
        <w:rPr>
          <w:rFonts w:eastAsia="MS Mincho"/>
          <w:spacing w:val="-1"/>
          <w:sz w:val="20"/>
          <w:szCs w:val="20"/>
          <w:lang w:val="en-US" w:eastAsia="zh-CN"/>
        </w:rPr>
        <w:t>the</w:t>
      </w:r>
      <w:r w:rsidRPr="008B725F">
        <w:rPr>
          <w:rFonts w:eastAsia="MS Mincho"/>
          <w:spacing w:val="-1"/>
          <w:sz w:val="20"/>
          <w:szCs w:val="20"/>
          <w:lang w:val="en-US" w:eastAsia="zh-CN"/>
        </w:rPr>
        <w:t xml:space="preserve"> browser and the website are encrypted.</w:t>
      </w:r>
      <w:r>
        <w:rPr>
          <w:rFonts w:eastAsia="MS Mincho"/>
          <w:spacing w:val="-1"/>
          <w:sz w:val="20"/>
          <w:szCs w:val="20"/>
          <w:lang w:val="en-US" w:eastAsia="zh-CN"/>
        </w:rPr>
        <w:t xml:space="preserve"> The encryption level is …</w:t>
      </w:r>
      <w:r w:rsidRPr="008B725F">
        <w:rPr>
          <w:rFonts w:eastAsia="MS Mincho"/>
          <w:spacing w:val="-1"/>
          <w:sz w:val="20"/>
          <w:szCs w:val="20"/>
          <w:lang w:val="en-US" w:eastAsia="zh-CN"/>
        </w:rPr>
        <w:t xml:space="preserve"> </w:t>
      </w:r>
      <w:r w:rsidR="003B1AD9">
        <w:rPr>
          <w:rFonts w:eastAsia="MS Mincho"/>
          <w:spacing w:val="-1"/>
          <w:sz w:val="20"/>
          <w:szCs w:val="20"/>
          <w:lang w:val="en-US" w:eastAsia="zh-CN"/>
        </w:rPr>
        <w:t xml:space="preserve"> /</w:t>
      </w:r>
      <w:r w:rsidRPr="008B725F">
        <w:rPr>
          <w:rFonts w:eastAsia="MS Mincho"/>
          <w:spacing w:val="-1"/>
          <w:sz w:val="20"/>
          <w:szCs w:val="20"/>
          <w:lang w:val="en-US" w:eastAsia="zh-CN"/>
        </w:rPr>
        <w:t xml:space="preserve">HTTPS </w:t>
      </w:r>
      <w:r w:rsidR="003B1AD9">
        <w:rPr>
          <w:rFonts w:eastAsia="MS Mincho"/>
          <w:spacing w:val="-1"/>
          <w:sz w:val="20"/>
          <w:szCs w:val="20"/>
          <w:lang w:val="en-US" w:eastAsia="zh-CN"/>
        </w:rPr>
        <w:t>will be</w:t>
      </w:r>
      <w:r w:rsidRPr="008B725F">
        <w:rPr>
          <w:rFonts w:eastAsia="MS Mincho"/>
          <w:spacing w:val="-1"/>
          <w:sz w:val="20"/>
          <w:szCs w:val="20"/>
          <w:lang w:val="en-US" w:eastAsia="zh-CN"/>
        </w:rPr>
        <w:t xml:space="preserve"> used to protect highly confidential online </w:t>
      </w:r>
      <w:r w:rsidR="003B1AD9">
        <w:rPr>
          <w:rFonts w:eastAsia="MS Mincho"/>
          <w:spacing w:val="-1"/>
          <w:sz w:val="20"/>
          <w:szCs w:val="20"/>
          <w:lang w:val="en-US" w:eastAsia="zh-CN"/>
        </w:rPr>
        <w:t>information the data fill out in the online forms.</w:t>
      </w:r>
    </w:p>
    <w:p w14:paraId="7E148028" w14:textId="35089A3E" w:rsidR="008B725F" w:rsidRDefault="008B725F" w:rsidP="003B1AD9">
      <w:pPr>
        <w:pStyle w:val="NormalWeb"/>
        <w:ind w:firstLine="288"/>
        <w:rPr>
          <w:rFonts w:eastAsia="MS Mincho"/>
          <w:spacing w:val="-1"/>
          <w:sz w:val="20"/>
          <w:szCs w:val="20"/>
          <w:lang w:val="en-US" w:eastAsia="zh-CN"/>
        </w:rPr>
      </w:pPr>
      <w:r w:rsidRPr="008B725F">
        <w:rPr>
          <w:rFonts w:eastAsia="MS Mincho"/>
          <w:spacing w:val="-1"/>
          <w:sz w:val="20"/>
          <w:szCs w:val="20"/>
          <w:lang w:val="en-US" w:eastAsia="zh-CN"/>
        </w:rPr>
        <w:lastRenderedPageBreak/>
        <w:t xml:space="preserve">Web browsers such as Internet Explorer, Firefox and Chrome also display a padlock icon in the address bar to visually indicate that a HTTPS connection is in effect. </w:t>
      </w:r>
    </w:p>
    <w:p w14:paraId="63ADB86E" w14:textId="4A61D3C4" w:rsidR="00687E16" w:rsidRDefault="003B1AD9" w:rsidP="00687E16">
      <w:pPr>
        <w:pStyle w:val="BodyText"/>
        <w:ind w:firstLine="0"/>
      </w:pPr>
      <w:r>
        <w:tab/>
      </w:r>
      <w:r w:rsidR="008B725F">
        <w:t>The authentication and the database management will be handle thanks to google</w:t>
      </w:r>
      <w:r w:rsidR="00871F55">
        <w:t xml:space="preserve"> Sign-In </w:t>
      </w:r>
      <w:r w:rsidR="008E6A44">
        <w:t>API</w:t>
      </w:r>
      <w:r w:rsidR="008B725F">
        <w:t xml:space="preserve"> (</w:t>
      </w:r>
      <w:r w:rsidR="008E6A44">
        <w:t>It</w:t>
      </w:r>
      <w:r w:rsidR="008B725F">
        <w:t xml:space="preserve"> will be detailed later in the report)</w:t>
      </w:r>
    </w:p>
    <w:p w14:paraId="31284FD0" w14:textId="05D8C36F" w:rsidR="003A5D05" w:rsidRDefault="00092B89">
      <w:pPr>
        <w:pStyle w:val="Heading1"/>
      </w:pPr>
      <w:r>
        <w:t xml:space="preserve">Define Context </w:t>
      </w:r>
    </w:p>
    <w:p w14:paraId="56535BA0" w14:textId="77777777" w:rsidR="00637585" w:rsidRDefault="00CA4E6E" w:rsidP="00CA4E6E">
      <w:pPr>
        <w:suppressAutoHyphens w:val="0"/>
        <w:jc w:val="left"/>
      </w:pPr>
      <w:r>
        <w:t xml:space="preserve"> </w:t>
      </w:r>
      <w:r>
        <w:tab/>
      </w:r>
    </w:p>
    <w:p w14:paraId="24695C35" w14:textId="77777777" w:rsidR="00637585" w:rsidRDefault="001878FF" w:rsidP="00637585">
      <w:pPr>
        <w:suppressAutoHyphens w:val="0"/>
        <w:ind w:firstLine="720"/>
        <w:jc w:val="left"/>
        <w:rPr>
          <w:rFonts w:eastAsia="MS Mincho"/>
          <w:spacing w:val="-1"/>
        </w:rPr>
      </w:pPr>
      <w:r>
        <w:t>In a context of a growing demand of flights from passengers IATA forecasts passengers demand to double over the next 20 years</w:t>
      </w:r>
      <w:r w:rsidR="00CA4E6E">
        <w:t xml:space="preserve">. </w:t>
      </w:r>
      <w:r w:rsidR="00CA4E6E" w:rsidRPr="00CA4E6E">
        <w:rPr>
          <w:rFonts w:eastAsia="MS Mincho"/>
          <w:spacing w:val="-1"/>
        </w:rPr>
        <w:t xml:space="preserve">The International Air Transport Association (IATA) expects 7.2 billion passengers to travel in 2035, a near doubling of the 3.8 billion air </w:t>
      </w:r>
      <w:proofErr w:type="spellStart"/>
      <w:r w:rsidR="00CA4E6E" w:rsidRPr="00CA4E6E">
        <w:rPr>
          <w:rFonts w:eastAsia="MS Mincho"/>
          <w:spacing w:val="-1"/>
        </w:rPr>
        <w:t>travelers</w:t>
      </w:r>
      <w:proofErr w:type="spellEnd"/>
      <w:r w:rsidR="00CA4E6E" w:rsidRPr="00CA4E6E">
        <w:rPr>
          <w:rFonts w:eastAsia="MS Mincho"/>
          <w:spacing w:val="-1"/>
        </w:rPr>
        <w:t xml:space="preserve"> in 2016. </w:t>
      </w:r>
    </w:p>
    <w:p w14:paraId="47088E5F" w14:textId="790328A1" w:rsidR="00CA4E6E" w:rsidRPr="00CA4E6E" w:rsidRDefault="00CA4E6E" w:rsidP="00637585">
      <w:pPr>
        <w:suppressAutoHyphens w:val="0"/>
        <w:ind w:firstLine="720"/>
        <w:jc w:val="left"/>
        <w:rPr>
          <w:rFonts w:eastAsia="MS Mincho"/>
          <w:spacing w:val="-1"/>
        </w:rPr>
      </w:pPr>
      <w:r w:rsidRPr="00CA4E6E">
        <w:rPr>
          <w:rFonts w:eastAsia="MS Mincho"/>
          <w:spacing w:val="-1"/>
        </w:rPr>
        <w:t>The prediction is based on a 3.7% annual Compound Average Growth Rate (CAGR) noted in the release of the latest update to the association’s</w:t>
      </w:r>
      <w:r>
        <w:rPr>
          <w:rFonts w:eastAsia="MS Mincho"/>
          <w:spacing w:val="-1"/>
        </w:rPr>
        <w:t>.</w:t>
      </w:r>
    </w:p>
    <w:p w14:paraId="5D253D39" w14:textId="6AD1DE13" w:rsidR="00092B89" w:rsidRDefault="00092B89" w:rsidP="00092B89">
      <w:pPr>
        <w:pStyle w:val="BodyText"/>
        <w:ind w:firstLine="0"/>
      </w:pPr>
    </w:p>
    <w:p w14:paraId="16CBB74E" w14:textId="0343AE8F" w:rsidR="00B878BC" w:rsidRDefault="00B878BC" w:rsidP="00092B89">
      <w:pPr>
        <w:pStyle w:val="BodyText"/>
        <w:ind w:firstLine="0"/>
      </w:pPr>
      <w:r w:rsidRPr="00B878BC">
        <w:drawing>
          <wp:inline distT="0" distB="0" distL="0" distR="0" wp14:anchorId="568C5FBE" wp14:editId="7DCF4C9C">
            <wp:extent cx="2886279" cy="30818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938" cy="3124212"/>
                    </a:xfrm>
                    <a:prstGeom prst="rect">
                      <a:avLst/>
                    </a:prstGeom>
                  </pic:spPr>
                </pic:pic>
              </a:graphicData>
            </a:graphic>
          </wp:inline>
        </w:drawing>
      </w:r>
    </w:p>
    <w:p w14:paraId="093A9E5B" w14:textId="155AE327" w:rsidR="00637585" w:rsidRDefault="00637585" w:rsidP="00092B89">
      <w:pPr>
        <w:pStyle w:val="BodyText"/>
        <w:ind w:firstLine="0"/>
      </w:pPr>
      <w:proofErr w:type="gramStart"/>
      <w:r>
        <w:lastRenderedPageBreak/>
        <w:t>Unfortunately</w:t>
      </w:r>
      <w:proofErr w:type="gramEnd"/>
      <w:r>
        <w:t xml:space="preserve"> the increase of complains will continue follow this trend especially for the low cost companies.</w:t>
      </w:r>
    </w:p>
    <w:p w14:paraId="7CEBCC54" w14:textId="43939292" w:rsidR="00FD3DFC" w:rsidRPr="00FD3DFC" w:rsidRDefault="00FD3DFC" w:rsidP="00FD3DFC">
      <w:pPr>
        <w:suppressAutoHyphens w:val="0"/>
        <w:jc w:val="left"/>
        <w:rPr>
          <w:sz w:val="24"/>
          <w:szCs w:val="24"/>
          <w:lang w:val="en-GB" w:eastAsia="en-GB"/>
        </w:rPr>
      </w:pPr>
      <w:r w:rsidRPr="00FD3DFC">
        <w:rPr>
          <w:noProof/>
          <w:sz w:val="24"/>
          <w:szCs w:val="24"/>
          <w:lang w:val="en-GB" w:eastAsia="en-GB"/>
        </w:rPr>
        <w:drawing>
          <wp:inline distT="0" distB="0" distL="0" distR="0" wp14:anchorId="239742D6" wp14:editId="60F28A53">
            <wp:extent cx="2751455" cy="1832103"/>
            <wp:effectExtent l="0" t="0" r="0" b="0"/>
            <wp:docPr id="6" name="Picture 6" descr="mage result for number of complaints in traffic airlines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 result for number of complaints in traffic airlines in euro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247" cy="1875246"/>
                    </a:xfrm>
                    <a:prstGeom prst="rect">
                      <a:avLst/>
                    </a:prstGeom>
                    <a:noFill/>
                    <a:ln>
                      <a:noFill/>
                    </a:ln>
                  </pic:spPr>
                </pic:pic>
              </a:graphicData>
            </a:graphic>
          </wp:inline>
        </w:drawing>
      </w:r>
    </w:p>
    <w:p w14:paraId="72BDC8E8" w14:textId="77777777" w:rsidR="00CA4E6E" w:rsidRDefault="00CA4E6E" w:rsidP="00092B89">
      <w:pPr>
        <w:pStyle w:val="BodyText"/>
        <w:ind w:firstLine="0"/>
      </w:pPr>
    </w:p>
    <w:p w14:paraId="5625F2E6" w14:textId="77777777" w:rsidR="00BE13C6" w:rsidRPr="00BE13C6" w:rsidRDefault="00BE13C6" w:rsidP="00BE13C6">
      <w:pPr>
        <w:ind w:firstLine="720"/>
        <w:jc w:val="both"/>
        <w:rPr>
          <w:rFonts w:eastAsia="MS Mincho"/>
          <w:spacing w:val="-1"/>
        </w:rPr>
      </w:pPr>
      <w:proofErr w:type="spellStart"/>
      <w:r w:rsidRPr="00BE13C6">
        <w:rPr>
          <w:rFonts w:eastAsia="MS Mincho"/>
          <w:spacing w:val="-1"/>
        </w:rPr>
        <w:t>EUclaim</w:t>
      </w:r>
      <w:proofErr w:type="spellEnd"/>
      <w:r w:rsidRPr="00BE13C6">
        <w:rPr>
          <w:rFonts w:eastAsia="MS Mincho"/>
          <w:spacing w:val="-1"/>
        </w:rPr>
        <w:t xml:space="preserve"> said it had received 15,499 compensation enquiries in relation to </w:t>
      </w:r>
      <w:proofErr w:type="spellStart"/>
      <w:r w:rsidRPr="00BE13C6">
        <w:rPr>
          <w:rFonts w:eastAsia="MS Mincho"/>
          <w:spacing w:val="-1"/>
        </w:rPr>
        <w:t>easyJet</w:t>
      </w:r>
      <w:proofErr w:type="spellEnd"/>
      <w:r w:rsidRPr="00BE13C6">
        <w:rPr>
          <w:rFonts w:eastAsia="MS Mincho"/>
          <w:spacing w:val="-1"/>
        </w:rPr>
        <w:t>, putting it at the top of the worst offenders table.</w:t>
      </w:r>
    </w:p>
    <w:p w14:paraId="299AF5B1" w14:textId="77777777" w:rsidR="0054190F" w:rsidRDefault="00BE13C6" w:rsidP="0054190F">
      <w:pPr>
        <w:ind w:firstLine="720"/>
        <w:jc w:val="both"/>
        <w:rPr>
          <w:rFonts w:eastAsia="MS Mincho"/>
          <w:spacing w:val="-1"/>
        </w:rPr>
      </w:pPr>
      <w:r w:rsidRPr="00BE13C6">
        <w:rPr>
          <w:rFonts w:eastAsia="MS Mincho"/>
          <w:spacing w:val="-1"/>
        </w:rPr>
        <w:t>It said that it has seen a continued increase in the number of claims made against British Airways, meaning that 2016 has been the airline’s worst year for delays and cancellations.</w:t>
      </w:r>
    </w:p>
    <w:p w14:paraId="2B5F8872" w14:textId="77777777" w:rsidR="0054190F" w:rsidRDefault="0054190F" w:rsidP="0054190F">
      <w:pPr>
        <w:ind w:firstLine="720"/>
        <w:jc w:val="both"/>
        <w:rPr>
          <w:rFonts w:eastAsia="MS Mincho"/>
          <w:spacing w:val="-1"/>
        </w:rPr>
      </w:pPr>
    </w:p>
    <w:p w14:paraId="73FF496B" w14:textId="09365901" w:rsidR="0054190F" w:rsidRDefault="0054190F" w:rsidP="0054190F">
      <w:pPr>
        <w:ind w:firstLine="720"/>
        <w:jc w:val="both"/>
        <w:rPr>
          <w:rFonts w:eastAsia="MS Mincho"/>
          <w:spacing w:val="-1"/>
        </w:rPr>
      </w:pPr>
      <w:proofErr w:type="spellStart"/>
      <w:r w:rsidRPr="0054190F">
        <w:rPr>
          <w:rFonts w:eastAsia="MS Mincho"/>
          <w:spacing w:val="-1"/>
        </w:rPr>
        <w:t>EUclaim</w:t>
      </w:r>
      <w:proofErr w:type="spellEnd"/>
      <w:r w:rsidRPr="0054190F">
        <w:rPr>
          <w:rFonts w:eastAsia="MS Mincho"/>
          <w:spacing w:val="-1"/>
        </w:rPr>
        <w:t xml:space="preserve"> helps passengers to claim compensation owed to them </w:t>
      </w:r>
      <w:r w:rsidR="00637585" w:rsidRPr="0054190F">
        <w:rPr>
          <w:rFonts w:eastAsia="MS Mincho"/>
          <w:spacing w:val="-1"/>
        </w:rPr>
        <w:t>because of</w:t>
      </w:r>
      <w:r w:rsidRPr="0054190F">
        <w:rPr>
          <w:rFonts w:eastAsia="MS Mincho"/>
          <w:spacing w:val="-1"/>
        </w:rPr>
        <w:t xml:space="preserve"> flight delays and cancellations, but charges fees for its services.</w:t>
      </w:r>
    </w:p>
    <w:p w14:paraId="34D123B3" w14:textId="77777777" w:rsidR="00637585" w:rsidRDefault="00637585" w:rsidP="0054190F">
      <w:pPr>
        <w:ind w:firstLine="720"/>
        <w:jc w:val="both"/>
        <w:rPr>
          <w:rFonts w:eastAsia="MS Mincho"/>
          <w:spacing w:val="-1"/>
        </w:rPr>
      </w:pPr>
    </w:p>
    <w:p w14:paraId="3928C7AB" w14:textId="605BAB83" w:rsidR="00637585" w:rsidRPr="0054190F" w:rsidRDefault="00637585" w:rsidP="0054190F">
      <w:pPr>
        <w:ind w:firstLine="720"/>
        <w:jc w:val="both"/>
        <w:rPr>
          <w:rFonts w:eastAsia="MS Mincho"/>
          <w:spacing w:val="-1"/>
        </w:rPr>
      </w:pPr>
      <w:r>
        <w:rPr>
          <w:rFonts w:eastAsia="MS Mincho"/>
          <w:spacing w:val="-1"/>
        </w:rPr>
        <w:t xml:space="preserve">If they don’t want to pay they can complain to </w:t>
      </w:r>
      <w:r w:rsidRPr="0054190F">
        <w:rPr>
          <w:rFonts w:eastAsia="MS Mincho"/>
          <w:spacing w:val="-1"/>
        </w:rPr>
        <w:t>the Civil Aviation Authority (CAA)</w:t>
      </w:r>
      <w:r>
        <w:rPr>
          <w:rFonts w:eastAsia="MS Mincho"/>
          <w:spacing w:val="-1"/>
        </w:rPr>
        <w:t>, but cannot see the feedback of other passengers. That is why Complane Airlines has plenty of room for opportunities in this niche market</w:t>
      </w:r>
    </w:p>
    <w:p w14:paraId="23B0737A" w14:textId="37CFAA9D" w:rsidR="0054190F" w:rsidRPr="0054190F" w:rsidRDefault="0054190F" w:rsidP="0054190F">
      <w:pPr>
        <w:pStyle w:val="NormalWeb"/>
        <w:ind w:firstLine="720"/>
        <w:rPr>
          <w:rFonts w:eastAsia="MS Mincho"/>
          <w:spacing w:val="-1"/>
          <w:sz w:val="20"/>
          <w:szCs w:val="20"/>
          <w:lang w:val="en-US" w:eastAsia="zh-CN"/>
        </w:rPr>
      </w:pPr>
      <w:r w:rsidRPr="0054190F">
        <w:rPr>
          <w:rFonts w:eastAsia="MS Mincho"/>
          <w:spacing w:val="-1"/>
          <w:sz w:val="20"/>
          <w:szCs w:val="20"/>
          <w:lang w:val="en-US" w:eastAsia="zh-CN"/>
        </w:rPr>
        <w:t>.</w:t>
      </w:r>
    </w:p>
    <w:p w14:paraId="69C36F12" w14:textId="77777777" w:rsidR="0054190F" w:rsidRPr="00BE13C6" w:rsidRDefault="0054190F" w:rsidP="00BE13C6">
      <w:pPr>
        <w:ind w:firstLine="720"/>
        <w:jc w:val="both"/>
        <w:rPr>
          <w:rFonts w:eastAsia="MS Mincho"/>
          <w:spacing w:val="-1"/>
        </w:rPr>
      </w:pPr>
    </w:p>
    <w:p w14:paraId="4FA686BE" w14:textId="77777777" w:rsidR="00BE13C6" w:rsidRDefault="00BE13C6" w:rsidP="00092B89">
      <w:pPr>
        <w:pStyle w:val="BodyText"/>
        <w:ind w:firstLine="0"/>
      </w:pPr>
    </w:p>
    <w:p w14:paraId="78AA95DC" w14:textId="77777777" w:rsidR="00092B89" w:rsidRDefault="00092B89" w:rsidP="00092B89">
      <w:pPr>
        <w:pStyle w:val="Heading1"/>
      </w:pPr>
      <w:r>
        <w:t>Aims</w:t>
      </w:r>
    </w:p>
    <w:p w14:paraId="264FC42A" w14:textId="77777777" w:rsidR="00092B89" w:rsidRPr="00092B89" w:rsidRDefault="00092B89" w:rsidP="00092B89">
      <w:pPr>
        <w:rPr>
          <w:lang w:val="en-IE" w:eastAsia="en-IE"/>
        </w:rPr>
      </w:pPr>
    </w:p>
    <w:p w14:paraId="6CD94E24" w14:textId="77777777" w:rsidR="00092B89" w:rsidRPr="00092B89" w:rsidRDefault="00092B89" w:rsidP="00092B89">
      <w:pPr>
        <w:rPr>
          <w:lang w:val="en-IE" w:eastAsia="en-IE"/>
        </w:rPr>
      </w:pPr>
    </w:p>
    <w:p w14:paraId="18935F64" w14:textId="77777777" w:rsidR="009D693D" w:rsidRPr="009D693D" w:rsidRDefault="009D693D" w:rsidP="009D693D">
      <w:pPr>
        <w:rPr>
          <w:lang w:val="en-IE" w:eastAsia="en-IE"/>
        </w:rPr>
      </w:pPr>
    </w:p>
    <w:p w14:paraId="7E94EEBB" w14:textId="77777777" w:rsidR="001932DA" w:rsidRPr="001932DA" w:rsidRDefault="001932DA" w:rsidP="001932DA">
      <w:pPr>
        <w:rPr>
          <w:lang w:val="en-IE" w:eastAsia="en-IE"/>
        </w:rPr>
      </w:pPr>
    </w:p>
    <w:p w14:paraId="728AB09B" w14:textId="77777777" w:rsidR="003A5D05" w:rsidRDefault="003A5D05">
      <w:r>
        <w:t>This project Will allow people to:</w:t>
      </w:r>
    </w:p>
    <w:p w14:paraId="27E1F71C" w14:textId="77777777" w:rsidR="00EA4DEB" w:rsidRDefault="00EA4DEB"/>
    <w:p w14:paraId="4DA6268A" w14:textId="22D1A9CA" w:rsidR="003A5D05" w:rsidRDefault="00EA4DEB">
      <w:pPr>
        <w:pStyle w:val="BodyText"/>
        <w:numPr>
          <w:ilvl w:val="0"/>
          <w:numId w:val="5"/>
        </w:numPr>
      </w:pPr>
      <w:r>
        <w:t>Find travelers experiencing or who have experience the same issue during their flights.</w:t>
      </w:r>
    </w:p>
    <w:p w14:paraId="7A215C43" w14:textId="43686028" w:rsidR="003A5D05" w:rsidRDefault="00EA4DEB">
      <w:pPr>
        <w:pStyle w:val="BodyText"/>
        <w:numPr>
          <w:ilvl w:val="0"/>
          <w:numId w:val="5"/>
        </w:numPr>
      </w:pPr>
      <w:r>
        <w:t>Express their flight issues and helping other passengers</w:t>
      </w:r>
      <w:r w:rsidR="003A5D05">
        <w:t>.</w:t>
      </w:r>
    </w:p>
    <w:p w14:paraId="577C5D0F" w14:textId="3B580479" w:rsidR="00D64110" w:rsidRDefault="00D64110" w:rsidP="00274E36">
      <w:pPr>
        <w:suppressAutoHyphens w:val="0"/>
        <w:jc w:val="left"/>
      </w:pPr>
      <w:r>
        <w:t>Gather with other travelers to request reimbursement from the airlines.</w:t>
      </w:r>
      <w:r w:rsidR="00274E36">
        <w:t xml:space="preserve"> </w:t>
      </w:r>
    </w:p>
    <w:p w14:paraId="075BA159" w14:textId="77777777" w:rsidR="003A5D05" w:rsidRDefault="003A5D05">
      <w:pPr>
        <w:pStyle w:val="BodyText"/>
      </w:pPr>
    </w:p>
    <w:p w14:paraId="6149824F" w14:textId="77777777" w:rsidR="003A5D05" w:rsidRDefault="003A5D05">
      <w:pPr>
        <w:pStyle w:val="Heading1"/>
      </w:pPr>
      <w:r>
        <w:t>Technologies</w:t>
      </w:r>
    </w:p>
    <w:p w14:paraId="4987ECD1" w14:textId="77777777" w:rsidR="001932DA" w:rsidRPr="001932DA" w:rsidRDefault="001932DA" w:rsidP="001932DA">
      <w:pPr>
        <w:rPr>
          <w:lang w:val="en-IE" w:eastAsia="en-IE"/>
        </w:rPr>
      </w:pPr>
    </w:p>
    <w:p w14:paraId="5C190CA1" w14:textId="43748DD9" w:rsidR="003A5D05" w:rsidRDefault="00640782">
      <w:pPr>
        <w:pStyle w:val="keywords"/>
      </w:pPr>
      <w:r>
        <w:t>The technologies used are:</w:t>
      </w:r>
    </w:p>
    <w:p w14:paraId="7011F097" w14:textId="3B6440F2" w:rsidR="00BF7C70" w:rsidRDefault="00640782" w:rsidP="00BF7C70">
      <w:pPr>
        <w:numPr>
          <w:ilvl w:val="0"/>
          <w:numId w:val="3"/>
        </w:numPr>
        <w:jc w:val="both"/>
      </w:pPr>
      <w:r>
        <w:lastRenderedPageBreak/>
        <w:t>All operating Systems</w:t>
      </w:r>
      <w:r w:rsidR="00BF7C70">
        <w:t xml:space="preserve"> (Windows, Linux and Mac OS)</w:t>
      </w:r>
    </w:p>
    <w:p w14:paraId="35CF9CE8" w14:textId="18611B4E" w:rsidR="006A1EB0" w:rsidRDefault="00EA4DEB" w:rsidP="00BF7C70">
      <w:pPr>
        <w:numPr>
          <w:ilvl w:val="0"/>
          <w:numId w:val="3"/>
        </w:numPr>
        <w:jc w:val="both"/>
      </w:pPr>
      <w:r>
        <w:t xml:space="preserve">FTP </w:t>
      </w:r>
      <w:r w:rsidR="006A1EB0">
        <w:t>server</w:t>
      </w:r>
      <w:r w:rsidR="00BF7C70">
        <w:t xml:space="preserve"> (File Transfer Protocol)</w:t>
      </w:r>
    </w:p>
    <w:p w14:paraId="38BC9C11" w14:textId="08BF52B3" w:rsidR="006A1EB0" w:rsidRDefault="006A1EB0" w:rsidP="00274E36">
      <w:pPr>
        <w:numPr>
          <w:ilvl w:val="0"/>
          <w:numId w:val="3"/>
        </w:numPr>
        <w:jc w:val="both"/>
      </w:pPr>
      <w:r>
        <w:t>HTTPS certificate</w:t>
      </w:r>
      <w:r w:rsidR="00274E36">
        <w:t xml:space="preserve"> (</w:t>
      </w:r>
      <w:r w:rsidR="00274E36" w:rsidRPr="00274E36">
        <w:t>Hyper Text Transfer Protocol Secure</w:t>
      </w:r>
      <w:r w:rsidR="00274E36">
        <w:t>)</w:t>
      </w:r>
    </w:p>
    <w:p w14:paraId="3E462C8E" w14:textId="25743341" w:rsidR="003A5D05" w:rsidRPr="007870D6" w:rsidRDefault="00F55FC6" w:rsidP="007870D6">
      <w:pPr>
        <w:numPr>
          <w:ilvl w:val="0"/>
          <w:numId w:val="3"/>
        </w:numPr>
        <w:jc w:val="both"/>
      </w:pPr>
      <w:r>
        <w:t xml:space="preserve">SQL </w:t>
      </w:r>
      <w:r w:rsidR="00EA4DEB">
        <w:t>Database</w:t>
      </w:r>
      <w:r w:rsidR="003A5D05">
        <w:t xml:space="preserve"> </w:t>
      </w:r>
      <w:r w:rsidR="00F450BF">
        <w:t>(</w:t>
      </w:r>
      <w:r w:rsidR="007870D6" w:rsidRPr="007870D6">
        <w:t>Structured Query Language</w:t>
      </w:r>
      <w:r w:rsidR="00F450BF">
        <w:t>)</w:t>
      </w:r>
    </w:p>
    <w:p w14:paraId="02E7F7E8" w14:textId="22B279B0" w:rsidR="00F450BF" w:rsidRDefault="00F450BF">
      <w:pPr>
        <w:numPr>
          <w:ilvl w:val="0"/>
          <w:numId w:val="3"/>
        </w:numPr>
        <w:jc w:val="both"/>
      </w:pPr>
      <w:r>
        <w:t>Google</w:t>
      </w:r>
      <w:r w:rsidR="00D003D9">
        <w:t xml:space="preserve"> Sign-in API</w:t>
      </w:r>
      <w:r>
        <w:t xml:space="preserve"> (Application Programming Interface)</w:t>
      </w:r>
    </w:p>
    <w:p w14:paraId="61A01130" w14:textId="10B8A2DD" w:rsidR="00F521B5" w:rsidRDefault="00F521B5">
      <w:pPr>
        <w:numPr>
          <w:ilvl w:val="0"/>
          <w:numId w:val="3"/>
        </w:numPr>
        <w:jc w:val="both"/>
      </w:pPr>
      <w:r>
        <w:t>PHP</w:t>
      </w:r>
      <w:r w:rsidR="002D6029">
        <w:t xml:space="preserve"> (Hypertext Preprocessor, a server scripting language)</w:t>
      </w:r>
    </w:p>
    <w:p w14:paraId="25281842" w14:textId="315AFCC7" w:rsidR="003A5D05" w:rsidRDefault="00AC0BD5">
      <w:pPr>
        <w:numPr>
          <w:ilvl w:val="0"/>
          <w:numId w:val="3"/>
        </w:numPr>
        <w:jc w:val="both"/>
      </w:pPr>
      <w:r>
        <w:t>JavaScript</w:t>
      </w:r>
    </w:p>
    <w:p w14:paraId="0E375932" w14:textId="726A4B59" w:rsidR="003A5D05" w:rsidRDefault="007870D6">
      <w:pPr>
        <w:numPr>
          <w:ilvl w:val="0"/>
          <w:numId w:val="3"/>
        </w:numPr>
        <w:jc w:val="both"/>
      </w:pPr>
      <w:r>
        <w:t>HTML</w:t>
      </w:r>
    </w:p>
    <w:p w14:paraId="7C6595FF" w14:textId="77777777" w:rsidR="003A5D05" w:rsidRDefault="003A5D05">
      <w:pPr>
        <w:jc w:val="both"/>
      </w:pPr>
    </w:p>
    <w:p w14:paraId="603858BD" w14:textId="77777777" w:rsidR="003A5D05" w:rsidRDefault="003A5D05">
      <w:pPr>
        <w:pStyle w:val="Heading1"/>
      </w:pPr>
      <w:r>
        <w:t>Functional requirements</w:t>
      </w:r>
    </w:p>
    <w:p w14:paraId="6CB1234C" w14:textId="77777777" w:rsidR="003A5D05" w:rsidRDefault="003A5D05">
      <w:pPr>
        <w:pStyle w:val="keywords"/>
      </w:pPr>
      <w:r>
        <w:t>This system will:</w:t>
      </w:r>
    </w:p>
    <w:p w14:paraId="62A4163D" w14:textId="6E210F85" w:rsidR="003A5D05" w:rsidRDefault="00EF6969">
      <w:pPr>
        <w:numPr>
          <w:ilvl w:val="0"/>
          <w:numId w:val="9"/>
        </w:numPr>
        <w:jc w:val="both"/>
      </w:pPr>
      <w:r>
        <w:t>Recognize users by their</w:t>
      </w:r>
      <w:r w:rsidR="003A5D05">
        <w:t xml:space="preserve"> </w:t>
      </w:r>
      <w:r>
        <w:t>google ID</w:t>
      </w:r>
      <w:r w:rsidR="003A5D05">
        <w:t>, by a person.</w:t>
      </w:r>
    </w:p>
    <w:p w14:paraId="4BF61746" w14:textId="60FBECE3" w:rsidR="003A5D05" w:rsidRDefault="002B3A3A">
      <w:pPr>
        <w:numPr>
          <w:ilvl w:val="0"/>
          <w:numId w:val="9"/>
        </w:numPr>
        <w:jc w:val="both"/>
      </w:pPr>
      <w:r>
        <w:t>Register the issue of the traveler</w:t>
      </w:r>
    </w:p>
    <w:p w14:paraId="635D3168" w14:textId="7CB19A19" w:rsidR="003A5D05" w:rsidRDefault="002B3A3A" w:rsidP="002B3A3A">
      <w:pPr>
        <w:numPr>
          <w:ilvl w:val="0"/>
          <w:numId w:val="9"/>
        </w:numPr>
        <w:jc w:val="both"/>
      </w:pPr>
      <w:r>
        <w:t xml:space="preserve">Allow the user to see the issues of </w:t>
      </w:r>
      <w:r w:rsidR="00225BF6">
        <w:t>other</w:t>
      </w:r>
      <w:r>
        <w:t xml:space="preserve"> travelers according to his criteria</w:t>
      </w:r>
      <w:r w:rsidR="0072577C">
        <w:t>.</w:t>
      </w:r>
    </w:p>
    <w:p w14:paraId="725A0911" w14:textId="77777777" w:rsidR="001932DA" w:rsidRDefault="001932DA" w:rsidP="001932DA">
      <w:pPr>
        <w:ind w:left="720"/>
        <w:jc w:val="both"/>
      </w:pPr>
    </w:p>
    <w:p w14:paraId="093D4504" w14:textId="77777777" w:rsidR="003A5D05" w:rsidRDefault="003A5D05">
      <w:pPr>
        <w:pStyle w:val="Heading1"/>
      </w:pPr>
      <w:r>
        <w:t>Data requirements</w:t>
      </w:r>
    </w:p>
    <w:p w14:paraId="42258F73" w14:textId="77777777" w:rsidR="001932DA" w:rsidRPr="001932DA" w:rsidRDefault="001932DA" w:rsidP="001932DA">
      <w:pPr>
        <w:rPr>
          <w:lang w:val="en-IE" w:eastAsia="en-IE"/>
        </w:rPr>
      </w:pPr>
    </w:p>
    <w:p w14:paraId="5FF19972" w14:textId="164CB25C" w:rsidR="00251B9A" w:rsidRPr="00687E16" w:rsidRDefault="003A5D05">
      <w:pPr>
        <w:pStyle w:val="keywords"/>
        <w:rPr>
          <w:rFonts w:eastAsia="MS Mincho"/>
          <w:b w:val="0"/>
          <w:bCs w:val="0"/>
          <w:i w:val="0"/>
          <w:iCs w:val="0"/>
          <w:spacing w:val="-1"/>
          <w:sz w:val="20"/>
          <w:szCs w:val="20"/>
          <w:lang w:eastAsia="zh-CN"/>
        </w:rPr>
      </w:pPr>
      <w:r w:rsidRPr="00687E16">
        <w:rPr>
          <w:rFonts w:eastAsia="MS Mincho"/>
          <w:b w:val="0"/>
          <w:bCs w:val="0"/>
          <w:i w:val="0"/>
          <w:iCs w:val="0"/>
          <w:spacing w:val="-1"/>
          <w:sz w:val="20"/>
          <w:szCs w:val="20"/>
          <w:lang w:eastAsia="zh-CN"/>
        </w:rPr>
        <w:t>To create the database</w:t>
      </w:r>
      <w:r w:rsidR="002D6029">
        <w:rPr>
          <w:rFonts w:eastAsia="MS Mincho"/>
          <w:b w:val="0"/>
          <w:bCs w:val="0"/>
          <w:i w:val="0"/>
          <w:iCs w:val="0"/>
          <w:spacing w:val="-1"/>
          <w:sz w:val="20"/>
          <w:szCs w:val="20"/>
          <w:lang w:eastAsia="zh-CN"/>
        </w:rPr>
        <w:t>,</w:t>
      </w:r>
      <w:r w:rsidR="00251B9A" w:rsidRPr="00687E16">
        <w:rPr>
          <w:rFonts w:eastAsia="MS Mincho"/>
          <w:b w:val="0"/>
          <w:bCs w:val="0"/>
          <w:i w:val="0"/>
          <w:iCs w:val="0"/>
          <w:spacing w:val="-1"/>
          <w:sz w:val="20"/>
          <w:szCs w:val="20"/>
          <w:lang w:eastAsia="zh-CN"/>
        </w:rPr>
        <w:t xml:space="preserve"> the users will a few information (first name, airlines company, issue and the year the flight took place)</w:t>
      </w:r>
      <w:r w:rsidR="00687E16" w:rsidRPr="00687E16">
        <w:rPr>
          <w:rFonts w:eastAsia="MS Mincho"/>
          <w:b w:val="0"/>
          <w:bCs w:val="0"/>
          <w:i w:val="0"/>
          <w:iCs w:val="0"/>
          <w:spacing w:val="-1"/>
          <w:sz w:val="20"/>
          <w:szCs w:val="20"/>
          <w:lang w:eastAsia="zh-CN"/>
        </w:rPr>
        <w:t>.</w:t>
      </w:r>
    </w:p>
    <w:p w14:paraId="54FC32AA" w14:textId="4A6AE619" w:rsidR="00687E16" w:rsidRDefault="00251B9A" w:rsidP="002A144F">
      <w:pPr>
        <w:suppressAutoHyphens w:val="0"/>
        <w:ind w:firstLine="274"/>
        <w:jc w:val="left"/>
        <w:rPr>
          <w:rFonts w:eastAsia="MS Mincho"/>
          <w:spacing w:val="-1"/>
        </w:rPr>
      </w:pPr>
      <w:r w:rsidRPr="00687E16">
        <w:rPr>
          <w:rFonts w:eastAsia="MS Mincho"/>
          <w:spacing w:val="-1"/>
        </w:rPr>
        <w:t xml:space="preserve">The database will be hosted </w:t>
      </w:r>
      <w:r w:rsidR="002D6029">
        <w:rPr>
          <w:rFonts w:eastAsia="MS Mincho"/>
          <w:spacing w:val="-1"/>
        </w:rPr>
        <w:t xml:space="preserve">on the FTP server in SQL </w:t>
      </w:r>
      <w:r w:rsidR="002A144F">
        <w:rPr>
          <w:rFonts w:eastAsia="MS Mincho"/>
          <w:spacing w:val="-1"/>
        </w:rPr>
        <w:t>language.</w:t>
      </w:r>
      <w:r w:rsidR="00687E16" w:rsidRPr="00687E16">
        <w:rPr>
          <w:rFonts w:eastAsia="MS Mincho"/>
          <w:spacing w:val="-1"/>
        </w:rPr>
        <w:t xml:space="preserve"> </w:t>
      </w:r>
      <w:proofErr w:type="gramStart"/>
      <w:r w:rsidR="002A144F">
        <w:rPr>
          <w:rFonts w:eastAsia="MS Mincho"/>
          <w:spacing w:val="-1"/>
        </w:rPr>
        <w:t>In order to</w:t>
      </w:r>
      <w:proofErr w:type="gramEnd"/>
      <w:r w:rsidR="002A144F">
        <w:rPr>
          <w:rFonts w:eastAsia="MS Mincho"/>
          <w:spacing w:val="-1"/>
        </w:rPr>
        <w:t xml:space="preserve"> Protect from SQL injections. This happens when hackers are trying to send request in a form to reach confidential information in the SQL database.</w:t>
      </w:r>
    </w:p>
    <w:p w14:paraId="0BF37A22" w14:textId="77777777" w:rsidR="00F648C6" w:rsidRDefault="00F648C6" w:rsidP="002A144F">
      <w:pPr>
        <w:suppressAutoHyphens w:val="0"/>
        <w:ind w:firstLine="274"/>
        <w:jc w:val="left"/>
        <w:rPr>
          <w:rFonts w:eastAsia="MS Mincho"/>
          <w:spacing w:val="-1"/>
        </w:rPr>
      </w:pPr>
    </w:p>
    <w:p w14:paraId="618F2B8B" w14:textId="4A95B4FA" w:rsidR="002A144F" w:rsidRDefault="00A37168" w:rsidP="002A144F">
      <w:pPr>
        <w:suppressAutoHyphens w:val="0"/>
        <w:ind w:firstLine="274"/>
        <w:jc w:val="left"/>
        <w:rPr>
          <w:rFonts w:eastAsia="MS Mincho"/>
          <w:spacing w:val="-1"/>
        </w:rPr>
      </w:pPr>
      <w:proofErr w:type="gramStart"/>
      <w:r>
        <w:rPr>
          <w:rFonts w:eastAsia="MS Mincho"/>
          <w:spacing w:val="-1"/>
        </w:rPr>
        <w:t>Actually</w:t>
      </w:r>
      <w:proofErr w:type="gramEnd"/>
      <w:r>
        <w:rPr>
          <w:rFonts w:eastAsia="MS Mincho"/>
          <w:spacing w:val="-1"/>
        </w:rPr>
        <w:t xml:space="preserve"> </w:t>
      </w:r>
      <w:r w:rsidR="0020020B">
        <w:rPr>
          <w:rFonts w:eastAsia="MS Mincho"/>
          <w:spacing w:val="-1"/>
        </w:rPr>
        <w:t>t</w:t>
      </w:r>
      <w:r w:rsidR="002A144F">
        <w:rPr>
          <w:rFonts w:eastAsia="MS Mincho"/>
          <w:spacing w:val="-1"/>
        </w:rPr>
        <w:t>he a</w:t>
      </w:r>
      <w:r w:rsidR="002A144F" w:rsidRPr="002A144F">
        <w:rPr>
          <w:rFonts w:eastAsia="MS Mincho"/>
          <w:spacing w:val="-1"/>
        </w:rPr>
        <w:t>ttacker creates or alters existing SQL commands to expose hidden data, or to override valuable ones, or even to execute dangerous system level commands on the database host. This is accomplished by the application taking user input and combining it with static parameters to build an SQL query</w:t>
      </w:r>
      <w:r>
        <w:rPr>
          <w:rFonts w:eastAsia="MS Mincho"/>
          <w:spacing w:val="-1"/>
        </w:rPr>
        <w:t>.</w:t>
      </w:r>
    </w:p>
    <w:p w14:paraId="6EFA1B3A" w14:textId="77777777" w:rsidR="00F648C6" w:rsidRDefault="00F648C6" w:rsidP="002A144F">
      <w:pPr>
        <w:suppressAutoHyphens w:val="0"/>
        <w:ind w:firstLine="274"/>
        <w:jc w:val="left"/>
        <w:rPr>
          <w:rFonts w:eastAsia="MS Mincho"/>
          <w:spacing w:val="-1"/>
        </w:rPr>
      </w:pPr>
    </w:p>
    <w:p w14:paraId="23BD7C71" w14:textId="04F13DE0" w:rsidR="00A37168" w:rsidRDefault="00A37168" w:rsidP="00A37168">
      <w:pPr>
        <w:suppressAutoHyphens w:val="0"/>
        <w:ind w:firstLine="274"/>
        <w:jc w:val="left"/>
        <w:rPr>
          <w:rFonts w:eastAsia="MS Mincho"/>
          <w:spacing w:val="-1"/>
        </w:rPr>
      </w:pPr>
      <w:r>
        <w:rPr>
          <w:rFonts w:eastAsia="MS Mincho"/>
          <w:spacing w:val="-1"/>
        </w:rPr>
        <w:t>This</w:t>
      </w:r>
      <w:r w:rsidR="00AE7D22">
        <w:rPr>
          <w:rFonts w:eastAsia="MS Mincho"/>
          <w:spacing w:val="-1"/>
        </w:rPr>
        <w:t xml:space="preserve"> is crucial as if the hacker notices </w:t>
      </w:r>
      <w:r w:rsidRPr="00A37168">
        <w:rPr>
          <w:rFonts w:eastAsia="MS Mincho"/>
          <w:spacing w:val="-1"/>
        </w:rPr>
        <w:t xml:space="preserve">the lack of input validation and connecting </w:t>
      </w:r>
      <w:r w:rsidR="00F648C6">
        <w:rPr>
          <w:rFonts w:eastAsia="MS Mincho"/>
          <w:spacing w:val="-1"/>
        </w:rPr>
        <w:t>to the database on behalf of a S</w:t>
      </w:r>
      <w:r w:rsidRPr="00A37168">
        <w:rPr>
          <w:rFonts w:eastAsia="MS Mincho"/>
          <w:spacing w:val="-1"/>
        </w:rPr>
        <w:t>uperuser or the o</w:t>
      </w:r>
      <w:r w:rsidR="00AE7D22">
        <w:rPr>
          <w:rFonts w:eastAsia="MS Mincho"/>
          <w:spacing w:val="-1"/>
        </w:rPr>
        <w:t xml:space="preserve">ne who can create users, He </w:t>
      </w:r>
      <w:r w:rsidRPr="00A37168">
        <w:rPr>
          <w:rFonts w:eastAsia="MS Mincho"/>
          <w:spacing w:val="-1"/>
        </w:rPr>
        <w:t>may</w:t>
      </w:r>
      <w:r w:rsidR="00AE7D22">
        <w:rPr>
          <w:rFonts w:eastAsia="MS Mincho"/>
          <w:spacing w:val="-1"/>
        </w:rPr>
        <w:t>s</w:t>
      </w:r>
      <w:r w:rsidR="00F648C6">
        <w:rPr>
          <w:rFonts w:eastAsia="MS Mincho"/>
          <w:spacing w:val="-1"/>
        </w:rPr>
        <w:t xml:space="preserve"> create a S</w:t>
      </w:r>
      <w:r w:rsidRPr="00A37168">
        <w:rPr>
          <w:rFonts w:eastAsia="MS Mincho"/>
          <w:spacing w:val="-1"/>
        </w:rPr>
        <w:t xml:space="preserve">uperuser in your database. </w:t>
      </w:r>
    </w:p>
    <w:p w14:paraId="56EA4F11" w14:textId="597A3F5D" w:rsidR="00AE7D22" w:rsidRPr="00A37168" w:rsidRDefault="00AE7D22" w:rsidP="00A37168">
      <w:pPr>
        <w:suppressAutoHyphens w:val="0"/>
        <w:ind w:firstLine="274"/>
        <w:jc w:val="left"/>
        <w:rPr>
          <w:rFonts w:eastAsia="MS Mincho"/>
          <w:spacing w:val="-1"/>
        </w:rPr>
      </w:pPr>
      <w:r>
        <w:rPr>
          <w:rFonts w:eastAsia="MS Mincho"/>
          <w:spacing w:val="-1"/>
        </w:rPr>
        <w:t>Onc</w:t>
      </w:r>
      <w:r w:rsidR="00F648C6">
        <w:rPr>
          <w:rFonts w:eastAsia="MS Mincho"/>
          <w:spacing w:val="-1"/>
        </w:rPr>
        <w:t>e a Superuser it will be a piece of cake</w:t>
      </w:r>
      <w:r>
        <w:rPr>
          <w:rFonts w:eastAsia="MS Mincho"/>
          <w:spacing w:val="-1"/>
        </w:rPr>
        <w:t xml:space="preserve"> for him to damage it. </w:t>
      </w:r>
    </w:p>
    <w:p w14:paraId="4871A362" w14:textId="77777777" w:rsidR="00A37168" w:rsidRDefault="00A37168" w:rsidP="002A144F">
      <w:pPr>
        <w:suppressAutoHyphens w:val="0"/>
        <w:ind w:firstLine="274"/>
        <w:jc w:val="left"/>
        <w:rPr>
          <w:rFonts w:eastAsia="MS Mincho"/>
          <w:spacing w:val="-1"/>
        </w:rPr>
      </w:pPr>
    </w:p>
    <w:p w14:paraId="530914A1" w14:textId="721F81BF" w:rsidR="00990872" w:rsidRDefault="00990872" w:rsidP="002A144F">
      <w:pPr>
        <w:suppressAutoHyphens w:val="0"/>
        <w:ind w:firstLine="274"/>
        <w:jc w:val="left"/>
        <w:rPr>
          <w:rFonts w:eastAsia="MS Mincho"/>
          <w:spacing w:val="-1"/>
        </w:rPr>
      </w:pPr>
      <w:proofErr w:type="gramStart"/>
      <w:r>
        <w:rPr>
          <w:rFonts w:eastAsia="MS Mincho"/>
          <w:spacing w:val="-1"/>
        </w:rPr>
        <w:t>In order to</w:t>
      </w:r>
      <w:proofErr w:type="gramEnd"/>
      <w:r>
        <w:rPr>
          <w:rFonts w:eastAsia="MS Mincho"/>
          <w:spacing w:val="-1"/>
        </w:rPr>
        <w:t xml:space="preserve"> avoid this, I decided to implement a layer of PHP to impede those attacks to occur. </w:t>
      </w:r>
      <w:r w:rsidR="00F173BF">
        <w:rPr>
          <w:rFonts w:eastAsia="MS Mincho"/>
          <w:spacing w:val="-1"/>
        </w:rPr>
        <w:t xml:space="preserve">For that </w:t>
      </w:r>
      <w:r w:rsidR="00CC5880">
        <w:rPr>
          <w:rFonts w:eastAsia="MS Mincho"/>
          <w:spacing w:val="-1"/>
        </w:rPr>
        <w:t xml:space="preserve">I use a </w:t>
      </w:r>
      <w:r w:rsidR="00CC398B">
        <w:rPr>
          <w:rFonts w:eastAsia="MS Mincho"/>
          <w:spacing w:val="-1"/>
        </w:rPr>
        <w:t xml:space="preserve">string (a </w:t>
      </w:r>
      <w:proofErr w:type="spellStart"/>
      <w:r w:rsidR="00CC5880">
        <w:rPr>
          <w:rFonts w:eastAsia="MS Mincho"/>
          <w:spacing w:val="-1"/>
        </w:rPr>
        <w:t>ligne</w:t>
      </w:r>
      <w:proofErr w:type="spellEnd"/>
      <w:r w:rsidR="00CC5880">
        <w:rPr>
          <w:rFonts w:eastAsia="MS Mincho"/>
          <w:spacing w:val="-1"/>
        </w:rPr>
        <w:t xml:space="preserve"> of </w:t>
      </w:r>
      <w:r w:rsidR="00CC398B">
        <w:rPr>
          <w:rFonts w:eastAsia="MS Mincho"/>
          <w:spacing w:val="-1"/>
        </w:rPr>
        <w:t xml:space="preserve">text </w:t>
      </w:r>
      <w:r w:rsidR="00CC5880">
        <w:rPr>
          <w:rFonts w:eastAsia="MS Mincho"/>
          <w:spacing w:val="-1"/>
        </w:rPr>
        <w:t>code</w:t>
      </w:r>
      <w:r w:rsidR="00CC398B">
        <w:rPr>
          <w:rFonts w:eastAsia="MS Mincho"/>
          <w:spacing w:val="-1"/>
        </w:rPr>
        <w:t>)</w:t>
      </w:r>
      <w:r w:rsidR="00CC5880">
        <w:rPr>
          <w:rFonts w:eastAsia="MS Mincho"/>
          <w:spacing w:val="-1"/>
        </w:rPr>
        <w:t xml:space="preserve">: </w:t>
      </w:r>
    </w:p>
    <w:p w14:paraId="020A3A55" w14:textId="4F470470" w:rsidR="002A144F" w:rsidRPr="00687E16" w:rsidRDefault="00CC5880" w:rsidP="00CC5880">
      <w:pPr>
        <w:suppressAutoHyphens w:val="0"/>
        <w:ind w:firstLine="274"/>
        <w:jc w:val="left"/>
        <w:rPr>
          <w:rFonts w:eastAsia="MS Mincho"/>
          <w:spacing w:val="-1"/>
        </w:rPr>
      </w:pPr>
      <w:proofErr w:type="gramStart"/>
      <w:r>
        <w:rPr>
          <w:rFonts w:eastAsia="MS Mincho"/>
          <w:spacing w:val="-1"/>
        </w:rPr>
        <w:t xml:space="preserve">“ </w:t>
      </w:r>
      <w:r w:rsidRPr="00CC5880">
        <w:rPr>
          <w:rFonts w:eastAsia="MS Mincho"/>
          <w:spacing w:val="-1"/>
        </w:rPr>
        <w:t>string</w:t>
      </w:r>
      <w:proofErr w:type="gramEnd"/>
      <w:r w:rsidRPr="00CC5880">
        <w:rPr>
          <w:rFonts w:eastAsia="MS Mincho"/>
          <w:spacing w:val="-1"/>
        </w:rPr>
        <w:t xml:space="preserve"> </w:t>
      </w:r>
      <w:proofErr w:type="spellStart"/>
      <w:r w:rsidRPr="00CC5880">
        <w:rPr>
          <w:rFonts w:eastAsia="MS Mincho"/>
          <w:spacing w:val="-1"/>
        </w:rPr>
        <w:t>mysql_real_escape_string</w:t>
      </w:r>
      <w:proofErr w:type="spellEnd"/>
      <w:r w:rsidRPr="00CC5880">
        <w:rPr>
          <w:rFonts w:eastAsia="MS Mincho"/>
          <w:spacing w:val="-1"/>
        </w:rPr>
        <w:t xml:space="preserve"> ( string $</w:t>
      </w:r>
      <w:proofErr w:type="spellStart"/>
      <w:r w:rsidRPr="00CC5880">
        <w:rPr>
          <w:rFonts w:eastAsia="MS Mincho"/>
          <w:spacing w:val="-1"/>
        </w:rPr>
        <w:t>unescaped_string</w:t>
      </w:r>
      <w:proofErr w:type="spellEnd"/>
      <w:r w:rsidRPr="00CC5880">
        <w:rPr>
          <w:rFonts w:eastAsia="MS Mincho"/>
          <w:spacing w:val="-1"/>
        </w:rPr>
        <w:t xml:space="preserve"> [, resource $</w:t>
      </w:r>
      <w:proofErr w:type="spellStart"/>
      <w:r w:rsidRPr="00CC5880">
        <w:rPr>
          <w:rFonts w:eastAsia="MS Mincho"/>
          <w:spacing w:val="-1"/>
        </w:rPr>
        <w:t>link_identifier</w:t>
      </w:r>
      <w:proofErr w:type="spellEnd"/>
      <w:r w:rsidRPr="00CC5880">
        <w:rPr>
          <w:rFonts w:eastAsia="MS Mincho"/>
          <w:spacing w:val="-1"/>
        </w:rPr>
        <w:t xml:space="preserve"> = NULL ] )</w:t>
      </w:r>
      <w:r>
        <w:rPr>
          <w:rFonts w:eastAsia="MS Mincho"/>
          <w:spacing w:val="-1"/>
        </w:rPr>
        <w:t xml:space="preserve"> “</w:t>
      </w:r>
    </w:p>
    <w:p w14:paraId="3DC161FD" w14:textId="77777777" w:rsidR="00CC398B" w:rsidRPr="00CC398B" w:rsidRDefault="00CC398B">
      <w:pPr>
        <w:pStyle w:val="keywords"/>
        <w:rPr>
          <w:rFonts w:eastAsia="MS Mincho"/>
          <w:b w:val="0"/>
          <w:bCs w:val="0"/>
          <w:i w:val="0"/>
          <w:iCs w:val="0"/>
          <w:spacing w:val="-1"/>
          <w:sz w:val="20"/>
          <w:szCs w:val="20"/>
          <w:lang w:eastAsia="zh-CN"/>
        </w:rPr>
      </w:pPr>
    </w:p>
    <w:p w14:paraId="30067E68" w14:textId="45339029" w:rsidR="00CC398B" w:rsidRPr="00CC398B" w:rsidRDefault="00CC398B" w:rsidP="00CC398B">
      <w:pPr>
        <w:pStyle w:val="keywords"/>
        <w:rPr>
          <w:rFonts w:eastAsia="MS Mincho"/>
          <w:b w:val="0"/>
          <w:bCs w:val="0"/>
          <w:i w:val="0"/>
          <w:iCs w:val="0"/>
          <w:spacing w:val="-1"/>
          <w:sz w:val="20"/>
          <w:szCs w:val="20"/>
          <w:lang w:eastAsia="zh-CN"/>
        </w:rPr>
      </w:pPr>
      <w:r>
        <w:rPr>
          <w:rFonts w:eastAsia="MS Mincho"/>
          <w:b w:val="0"/>
          <w:bCs w:val="0"/>
          <w:i w:val="0"/>
          <w:iCs w:val="0"/>
          <w:spacing w:val="-1"/>
          <w:sz w:val="20"/>
          <w:szCs w:val="20"/>
          <w:lang w:eastAsia="zh-CN"/>
        </w:rPr>
        <w:t>This “</w:t>
      </w:r>
      <w:proofErr w:type="spellStart"/>
      <w:r w:rsidRPr="00CC398B">
        <w:rPr>
          <w:rFonts w:eastAsia="MS Mincho"/>
          <w:b w:val="0"/>
          <w:bCs w:val="0"/>
          <w:i w:val="0"/>
          <w:iCs w:val="0"/>
          <w:spacing w:val="-1"/>
          <w:sz w:val="20"/>
          <w:szCs w:val="20"/>
          <w:lang w:eastAsia="zh-CN"/>
        </w:rPr>
        <w:t>mysql_real_escape_string</w:t>
      </w:r>
      <w:proofErr w:type="spellEnd"/>
      <w:r>
        <w:rPr>
          <w:rFonts w:eastAsia="MS Mincho"/>
          <w:b w:val="0"/>
          <w:bCs w:val="0"/>
          <w:i w:val="0"/>
          <w:iCs w:val="0"/>
          <w:spacing w:val="-1"/>
          <w:sz w:val="20"/>
          <w:szCs w:val="20"/>
          <w:lang w:eastAsia="zh-CN"/>
        </w:rPr>
        <w:t xml:space="preserve"> </w:t>
      </w:r>
      <w:proofErr w:type="gramStart"/>
      <w:r>
        <w:rPr>
          <w:rFonts w:eastAsia="MS Mincho"/>
          <w:b w:val="0"/>
          <w:bCs w:val="0"/>
          <w:i w:val="0"/>
          <w:iCs w:val="0"/>
          <w:spacing w:val="-1"/>
          <w:sz w:val="20"/>
          <w:szCs w:val="20"/>
          <w:lang w:eastAsia="zh-CN"/>
        </w:rPr>
        <w:t>“</w:t>
      </w:r>
      <w:r w:rsidRPr="00CC398B">
        <w:rPr>
          <w:rFonts w:eastAsia="MS Mincho"/>
          <w:b w:val="0"/>
          <w:bCs w:val="0"/>
          <w:i w:val="0"/>
          <w:iCs w:val="0"/>
          <w:spacing w:val="-1"/>
          <w:sz w:val="20"/>
          <w:szCs w:val="20"/>
          <w:lang w:eastAsia="zh-CN"/>
        </w:rPr>
        <w:t xml:space="preserve"> </w:t>
      </w:r>
      <w:r>
        <w:rPr>
          <w:rFonts w:eastAsia="MS Mincho"/>
          <w:b w:val="0"/>
          <w:bCs w:val="0"/>
          <w:i w:val="0"/>
          <w:iCs w:val="0"/>
          <w:spacing w:val="-1"/>
          <w:sz w:val="20"/>
          <w:szCs w:val="20"/>
          <w:lang w:eastAsia="zh-CN"/>
        </w:rPr>
        <w:t>Impede</w:t>
      </w:r>
      <w:proofErr w:type="gramEnd"/>
      <w:r>
        <w:rPr>
          <w:rFonts w:eastAsia="MS Mincho"/>
          <w:b w:val="0"/>
          <w:bCs w:val="0"/>
          <w:i w:val="0"/>
          <w:iCs w:val="0"/>
          <w:spacing w:val="-1"/>
          <w:sz w:val="20"/>
          <w:szCs w:val="20"/>
          <w:lang w:eastAsia="zh-CN"/>
        </w:rPr>
        <w:t xml:space="preserve"> </w:t>
      </w:r>
      <w:r w:rsidRPr="00CC398B">
        <w:rPr>
          <w:rFonts w:eastAsia="MS Mincho"/>
          <w:b w:val="0"/>
          <w:bCs w:val="0"/>
          <w:i w:val="0"/>
          <w:iCs w:val="0"/>
          <w:spacing w:val="-1"/>
          <w:sz w:val="20"/>
          <w:szCs w:val="20"/>
          <w:lang w:eastAsia="zh-CN"/>
        </w:rPr>
        <w:t xml:space="preserve"> </w:t>
      </w:r>
      <w:r>
        <w:rPr>
          <w:rFonts w:eastAsia="MS Mincho"/>
          <w:b w:val="0"/>
          <w:bCs w:val="0"/>
          <w:i w:val="0"/>
          <w:iCs w:val="0"/>
          <w:spacing w:val="-1"/>
          <w:sz w:val="20"/>
          <w:szCs w:val="20"/>
          <w:lang w:eastAsia="zh-CN"/>
        </w:rPr>
        <w:t>special characters in a string to be used</w:t>
      </w:r>
      <w:r w:rsidRPr="00CC398B">
        <w:rPr>
          <w:rFonts w:eastAsia="MS Mincho"/>
          <w:b w:val="0"/>
          <w:bCs w:val="0"/>
          <w:i w:val="0"/>
          <w:iCs w:val="0"/>
          <w:spacing w:val="-1"/>
          <w:sz w:val="20"/>
          <w:szCs w:val="20"/>
          <w:lang w:eastAsia="zh-CN"/>
        </w:rPr>
        <w:t xml:space="preserve"> in an SQL statement</w:t>
      </w:r>
      <w:r>
        <w:rPr>
          <w:rFonts w:eastAsia="MS Mincho"/>
          <w:b w:val="0"/>
          <w:bCs w:val="0"/>
          <w:i w:val="0"/>
          <w:iCs w:val="0"/>
          <w:spacing w:val="-1"/>
          <w:sz w:val="20"/>
          <w:szCs w:val="20"/>
          <w:lang w:eastAsia="zh-CN"/>
        </w:rPr>
        <w:t xml:space="preserve">. For that it take </w:t>
      </w:r>
      <w:r w:rsidRPr="00CC398B">
        <w:rPr>
          <w:rFonts w:eastAsia="MS Mincho"/>
          <w:b w:val="0"/>
          <w:bCs w:val="0"/>
          <w:i w:val="0"/>
          <w:iCs w:val="0"/>
          <w:spacing w:val="-1"/>
          <w:sz w:val="20"/>
          <w:szCs w:val="20"/>
          <w:lang w:eastAsia="zh-CN"/>
        </w:rPr>
        <w:t xml:space="preserve">into account the current character set of the connection so that it is safe to place it in a </w:t>
      </w:r>
      <w:hyperlink r:id="rId9" w:history="1">
        <w:proofErr w:type="spellStart"/>
        <w:r w:rsidRPr="00CC398B">
          <w:rPr>
            <w:rFonts w:eastAsia="MS Mincho"/>
            <w:b w:val="0"/>
            <w:bCs w:val="0"/>
            <w:i w:val="0"/>
            <w:iCs w:val="0"/>
            <w:spacing w:val="-1"/>
            <w:sz w:val="20"/>
            <w:szCs w:val="20"/>
            <w:lang w:eastAsia="zh-CN"/>
          </w:rPr>
          <w:t>mysql_</w:t>
        </w:r>
        <w:proofErr w:type="gramStart"/>
        <w:r w:rsidRPr="00CC398B">
          <w:rPr>
            <w:rFonts w:eastAsia="MS Mincho"/>
            <w:b w:val="0"/>
            <w:bCs w:val="0"/>
            <w:i w:val="0"/>
            <w:iCs w:val="0"/>
            <w:spacing w:val="-1"/>
            <w:sz w:val="20"/>
            <w:szCs w:val="20"/>
            <w:lang w:eastAsia="zh-CN"/>
          </w:rPr>
          <w:t>query</w:t>
        </w:r>
        <w:proofErr w:type="spellEnd"/>
        <w:r w:rsidRPr="00CC398B">
          <w:rPr>
            <w:rFonts w:eastAsia="MS Mincho"/>
            <w:b w:val="0"/>
            <w:bCs w:val="0"/>
            <w:i w:val="0"/>
            <w:iCs w:val="0"/>
            <w:spacing w:val="-1"/>
            <w:sz w:val="20"/>
            <w:szCs w:val="20"/>
            <w:lang w:eastAsia="zh-CN"/>
          </w:rPr>
          <w:t>(</w:t>
        </w:r>
        <w:proofErr w:type="gramEnd"/>
        <w:r w:rsidRPr="00CC398B">
          <w:rPr>
            <w:rFonts w:eastAsia="MS Mincho"/>
            <w:b w:val="0"/>
            <w:bCs w:val="0"/>
            <w:i w:val="0"/>
            <w:iCs w:val="0"/>
            <w:spacing w:val="-1"/>
            <w:sz w:val="20"/>
            <w:szCs w:val="20"/>
            <w:lang w:eastAsia="zh-CN"/>
          </w:rPr>
          <w:t>)</w:t>
        </w:r>
      </w:hyperlink>
      <w:r w:rsidRPr="00CC398B">
        <w:rPr>
          <w:rFonts w:eastAsia="MS Mincho"/>
          <w:b w:val="0"/>
          <w:bCs w:val="0"/>
          <w:i w:val="0"/>
          <w:iCs w:val="0"/>
          <w:spacing w:val="-1"/>
          <w:sz w:val="20"/>
          <w:szCs w:val="20"/>
          <w:lang w:eastAsia="zh-CN"/>
        </w:rPr>
        <w:t xml:space="preserve">. If binary data is to be inserted, this function must be used. </w:t>
      </w:r>
    </w:p>
    <w:p w14:paraId="042C3BEB" w14:textId="77777777" w:rsidR="00CC398B" w:rsidRPr="00CC398B" w:rsidRDefault="00CC398B" w:rsidP="00CC398B">
      <w:pPr>
        <w:suppressAutoHyphens w:val="0"/>
        <w:jc w:val="left"/>
        <w:rPr>
          <w:rFonts w:eastAsia="MS Mincho"/>
          <w:spacing w:val="-1"/>
        </w:rPr>
      </w:pPr>
      <w:proofErr w:type="spellStart"/>
      <w:r w:rsidRPr="00CC398B">
        <w:rPr>
          <w:rFonts w:eastAsia="MS Mincho"/>
          <w:spacing w:val="-1"/>
        </w:rPr>
        <w:lastRenderedPageBreak/>
        <w:t>mysql_real_escape_</w:t>
      </w:r>
      <w:proofErr w:type="gramStart"/>
      <w:r w:rsidRPr="00CC398B">
        <w:rPr>
          <w:rFonts w:eastAsia="MS Mincho"/>
          <w:spacing w:val="-1"/>
        </w:rPr>
        <w:t>string</w:t>
      </w:r>
      <w:proofErr w:type="spellEnd"/>
      <w:r w:rsidRPr="00CC398B">
        <w:rPr>
          <w:rFonts w:eastAsia="MS Mincho"/>
          <w:spacing w:val="-1"/>
        </w:rPr>
        <w:t>(</w:t>
      </w:r>
      <w:proofErr w:type="gramEnd"/>
      <w:r w:rsidRPr="00CC398B">
        <w:rPr>
          <w:rFonts w:eastAsia="MS Mincho"/>
          <w:spacing w:val="-1"/>
        </w:rPr>
        <w:t xml:space="preserve">) calls MySQL's library function </w:t>
      </w:r>
      <w:proofErr w:type="spellStart"/>
      <w:r w:rsidRPr="00CC398B">
        <w:rPr>
          <w:rFonts w:eastAsia="MS Mincho"/>
          <w:spacing w:val="-1"/>
        </w:rPr>
        <w:t>mysql_real_escape_string</w:t>
      </w:r>
      <w:proofErr w:type="spellEnd"/>
      <w:r w:rsidRPr="00CC398B">
        <w:rPr>
          <w:rFonts w:eastAsia="MS Mincho"/>
          <w:spacing w:val="-1"/>
        </w:rPr>
        <w:t xml:space="preserve">, which prepends backslashes to the following characters: </w:t>
      </w:r>
      <w:r w:rsidRPr="00CC398B">
        <w:rPr>
          <w:rFonts w:eastAsia="MS Mincho"/>
          <w:i/>
          <w:iCs/>
          <w:spacing w:val="-1"/>
        </w:rPr>
        <w:t>\x00</w:t>
      </w:r>
      <w:r w:rsidRPr="00CC398B">
        <w:rPr>
          <w:rFonts w:eastAsia="MS Mincho"/>
          <w:spacing w:val="-1"/>
        </w:rPr>
        <w:t xml:space="preserve">, </w:t>
      </w:r>
      <w:r w:rsidRPr="00CC398B">
        <w:rPr>
          <w:rFonts w:eastAsia="MS Mincho"/>
          <w:i/>
          <w:iCs/>
          <w:spacing w:val="-1"/>
        </w:rPr>
        <w:t>\n</w:t>
      </w:r>
      <w:r w:rsidRPr="00CC398B">
        <w:rPr>
          <w:rFonts w:eastAsia="MS Mincho"/>
          <w:spacing w:val="-1"/>
        </w:rPr>
        <w:t xml:space="preserve">, </w:t>
      </w:r>
      <w:r w:rsidRPr="00CC398B">
        <w:rPr>
          <w:rFonts w:eastAsia="MS Mincho"/>
          <w:i/>
          <w:iCs/>
          <w:spacing w:val="-1"/>
        </w:rPr>
        <w:t>\r</w:t>
      </w:r>
      <w:r w:rsidRPr="00CC398B">
        <w:rPr>
          <w:rFonts w:eastAsia="MS Mincho"/>
          <w:spacing w:val="-1"/>
        </w:rPr>
        <w:t xml:space="preserve">, </w:t>
      </w:r>
      <w:r w:rsidRPr="00CC398B">
        <w:rPr>
          <w:rFonts w:eastAsia="MS Mincho"/>
          <w:i/>
          <w:iCs/>
          <w:spacing w:val="-1"/>
        </w:rPr>
        <w:t>\</w:t>
      </w:r>
      <w:r w:rsidRPr="00CC398B">
        <w:rPr>
          <w:rFonts w:eastAsia="MS Mincho"/>
          <w:spacing w:val="-1"/>
        </w:rPr>
        <w:t xml:space="preserve">, </w:t>
      </w:r>
      <w:r w:rsidRPr="00CC398B">
        <w:rPr>
          <w:rFonts w:eastAsia="MS Mincho"/>
          <w:i/>
          <w:iCs/>
          <w:spacing w:val="-1"/>
        </w:rPr>
        <w:t>'</w:t>
      </w:r>
      <w:r w:rsidRPr="00CC398B">
        <w:rPr>
          <w:rFonts w:eastAsia="MS Mincho"/>
          <w:spacing w:val="-1"/>
        </w:rPr>
        <w:t xml:space="preserve">, </w:t>
      </w:r>
      <w:r w:rsidRPr="00CC398B">
        <w:rPr>
          <w:rFonts w:eastAsia="MS Mincho"/>
          <w:i/>
          <w:iCs/>
          <w:spacing w:val="-1"/>
        </w:rPr>
        <w:t>"</w:t>
      </w:r>
      <w:r w:rsidRPr="00CC398B">
        <w:rPr>
          <w:rFonts w:eastAsia="MS Mincho"/>
          <w:spacing w:val="-1"/>
        </w:rPr>
        <w:t xml:space="preserve"> and </w:t>
      </w:r>
      <w:r w:rsidRPr="00CC398B">
        <w:rPr>
          <w:rFonts w:eastAsia="MS Mincho"/>
          <w:i/>
          <w:iCs/>
          <w:spacing w:val="-1"/>
        </w:rPr>
        <w:t>\x1a</w:t>
      </w:r>
      <w:r w:rsidRPr="00CC398B">
        <w:rPr>
          <w:rFonts w:eastAsia="MS Mincho"/>
          <w:spacing w:val="-1"/>
        </w:rPr>
        <w:t xml:space="preserve">. </w:t>
      </w:r>
    </w:p>
    <w:p w14:paraId="30035B92" w14:textId="77777777" w:rsidR="00CC398B" w:rsidRDefault="00CC398B" w:rsidP="00CC398B">
      <w:pPr>
        <w:suppressAutoHyphens w:val="0"/>
        <w:ind w:firstLine="274"/>
        <w:jc w:val="left"/>
        <w:rPr>
          <w:rFonts w:eastAsia="MS Mincho"/>
          <w:spacing w:val="-1"/>
        </w:rPr>
      </w:pPr>
      <w:r w:rsidRPr="00CC398B">
        <w:rPr>
          <w:rFonts w:eastAsia="MS Mincho"/>
          <w:spacing w:val="-1"/>
        </w:rPr>
        <w:t xml:space="preserve">This function must always (with few exceptions) be used to make data safe before sending a query to MySQL. </w:t>
      </w:r>
    </w:p>
    <w:p w14:paraId="629CD0D0" w14:textId="77777777" w:rsidR="00286657" w:rsidRDefault="00286657" w:rsidP="00CC398B">
      <w:pPr>
        <w:suppressAutoHyphens w:val="0"/>
        <w:ind w:firstLine="274"/>
        <w:jc w:val="left"/>
        <w:rPr>
          <w:rFonts w:eastAsia="MS Mincho"/>
          <w:spacing w:val="-1"/>
        </w:rPr>
      </w:pPr>
    </w:p>
    <w:p w14:paraId="3503A2F7" w14:textId="77777777" w:rsidR="00286657" w:rsidRPr="00CC398B" w:rsidRDefault="00286657" w:rsidP="00CC398B">
      <w:pPr>
        <w:suppressAutoHyphens w:val="0"/>
        <w:ind w:firstLine="274"/>
        <w:jc w:val="left"/>
        <w:rPr>
          <w:rFonts w:eastAsia="MS Mincho"/>
          <w:spacing w:val="-1"/>
        </w:rPr>
      </w:pPr>
    </w:p>
    <w:p w14:paraId="4F764E59" w14:textId="77777777" w:rsidR="00CC398B" w:rsidRPr="00CC398B" w:rsidRDefault="00CC398B" w:rsidP="00CC398B">
      <w:pPr>
        <w:suppressAutoHyphens w:val="0"/>
        <w:ind w:firstLine="274"/>
        <w:jc w:val="left"/>
        <w:rPr>
          <w:rFonts w:eastAsia="MS Mincho"/>
          <w:spacing w:val="-1"/>
        </w:rPr>
      </w:pPr>
    </w:p>
    <w:p w14:paraId="48D4B52E" w14:textId="77777777" w:rsidR="00687E16" w:rsidRDefault="00687E16">
      <w:pPr>
        <w:pStyle w:val="keywords"/>
      </w:pPr>
    </w:p>
    <w:p w14:paraId="0E8D62F4" w14:textId="10E0D64A" w:rsidR="003A5D05" w:rsidRDefault="003A5D05">
      <w:pPr>
        <w:pStyle w:val="keywords"/>
      </w:pPr>
      <w:r>
        <w:tab/>
      </w:r>
      <w:r w:rsidR="00D003D9">
        <w:t xml:space="preserve">We </w:t>
      </w:r>
      <w:r>
        <w:t xml:space="preserve">these lists are maintained by The OWASP SecLists Project </w:t>
      </w:r>
    </w:p>
    <w:p w14:paraId="6119DC77" w14:textId="77777777" w:rsidR="003A5D05" w:rsidRDefault="00C87526">
      <w:pPr>
        <w:jc w:val="both"/>
      </w:pPr>
      <w:hyperlink r:id="rId10" w:history="1">
        <w:r w:rsidR="003A5D05">
          <w:rPr>
            <w:rStyle w:val="Hyperlink"/>
          </w:rPr>
          <w:t>https://www.owasp.org/index.php/OWASP_SecLists_Project</w:t>
        </w:r>
      </w:hyperlink>
    </w:p>
    <w:p w14:paraId="382BB96B" w14:textId="77777777" w:rsidR="003A5D05" w:rsidRDefault="003A5D05">
      <w:pPr>
        <w:jc w:val="both"/>
      </w:pPr>
    </w:p>
    <w:p w14:paraId="0074FED7" w14:textId="77777777" w:rsidR="003A5D05" w:rsidRDefault="003A5D05">
      <w:pPr>
        <w:pStyle w:val="Heading1"/>
      </w:pPr>
      <w:r>
        <w:t>System Requirements</w:t>
      </w:r>
    </w:p>
    <w:p w14:paraId="35FD17D4" w14:textId="77777777" w:rsidR="001932DA" w:rsidRPr="001932DA" w:rsidRDefault="001932DA" w:rsidP="001932DA">
      <w:pPr>
        <w:rPr>
          <w:lang w:val="en-IE" w:eastAsia="en-IE"/>
        </w:rPr>
      </w:pPr>
    </w:p>
    <w:p w14:paraId="03CF8ED4" w14:textId="4FB03022" w:rsidR="001932DA" w:rsidRPr="001932DA" w:rsidRDefault="001932DA" w:rsidP="001932DA">
      <w:pPr>
        <w:pStyle w:val="BodyText"/>
        <w:ind w:firstLine="0"/>
      </w:pPr>
      <w:r>
        <w:tab/>
      </w:r>
      <w:r w:rsidR="003A5D05" w:rsidRPr="001932DA">
        <w:t>This system can be run on any computer</w:t>
      </w:r>
      <w:r w:rsidR="00EF6969" w:rsidRPr="001932DA">
        <w:t xml:space="preserve"> or device with a browser and an internet access</w:t>
      </w:r>
      <w:r w:rsidR="003A5D05" w:rsidRPr="001932DA">
        <w:t xml:space="preserve">.  The system was built and run on </w:t>
      </w:r>
      <w:r w:rsidR="00EF6969" w:rsidRPr="001932DA">
        <w:t>a</w:t>
      </w:r>
      <w:r w:rsidR="003A5D05" w:rsidRPr="001932DA">
        <w:t xml:space="preserve"> </w:t>
      </w:r>
      <w:r w:rsidR="00EF6969" w:rsidRPr="001932DA">
        <w:t>two</w:t>
      </w:r>
      <w:r w:rsidR="003A5D05" w:rsidRPr="001932DA">
        <w:t xml:space="preserve">-year-old </w:t>
      </w:r>
      <w:r w:rsidR="00EF6969" w:rsidRPr="001932DA">
        <w:t xml:space="preserve">mac </w:t>
      </w:r>
      <w:r w:rsidR="003A5D05" w:rsidRPr="001932DA">
        <w:t>laptop, and the system did not use up significant resources on the laptop.</w:t>
      </w:r>
    </w:p>
    <w:p w14:paraId="2B6628F3" w14:textId="35336A22" w:rsidR="001932DA" w:rsidRDefault="001932DA" w:rsidP="001932DA">
      <w:pPr>
        <w:pStyle w:val="BodyText"/>
        <w:ind w:firstLine="0"/>
      </w:pPr>
      <w:r>
        <w:tab/>
      </w:r>
      <w:r w:rsidR="00776E9E" w:rsidRPr="001932DA">
        <w:t xml:space="preserve">It also requests a google account as I added a goggle sign in button to authenticate on the first page. Google Sign-In is a secure authentication system that reduces the burden of login for </w:t>
      </w:r>
      <w:r>
        <w:t>the</w:t>
      </w:r>
      <w:r w:rsidR="00776E9E" w:rsidRPr="001932DA">
        <w:t xml:space="preserve"> users, by enabling them to si</w:t>
      </w:r>
      <w:r>
        <w:t>gn in with their Google account.</w:t>
      </w:r>
    </w:p>
    <w:p w14:paraId="4CA71D8D" w14:textId="107B75C4" w:rsidR="001932DA" w:rsidRPr="001932DA" w:rsidRDefault="001932DA" w:rsidP="001932DA">
      <w:pPr>
        <w:pStyle w:val="BodyText"/>
        <w:ind w:firstLine="0"/>
      </w:pPr>
      <w:r>
        <w:tab/>
        <w:t xml:space="preserve"> It is user friendly, and like most of the people already a google account that they use for their emails or android phones with Google play it will reassure the customers.</w:t>
      </w:r>
    </w:p>
    <w:p w14:paraId="3752EE4C" w14:textId="77777777" w:rsidR="001932DA" w:rsidRDefault="001932DA" w:rsidP="001932DA">
      <w:pPr>
        <w:pStyle w:val="BodyText"/>
        <w:ind w:firstLine="0"/>
      </w:pPr>
      <w:r>
        <w:tab/>
      </w:r>
      <w:r w:rsidR="00776E9E" w:rsidRPr="001932DA">
        <w:t xml:space="preserve">Google Sign-In is also your gateway to connecting with Google’s users and services in a secure manner. </w:t>
      </w:r>
      <w:r>
        <w:t xml:space="preserve">In the future, if I want to add paying services, I will be able to </w:t>
      </w:r>
      <w:r w:rsidR="00776E9E" w:rsidRPr="001932DA">
        <w:t xml:space="preserve">give </w:t>
      </w:r>
      <w:r>
        <w:t>my clients</w:t>
      </w:r>
      <w:r w:rsidR="00776E9E" w:rsidRPr="001932DA">
        <w:t xml:space="preserve"> the opportunity to pay with Android Pay, share w</w:t>
      </w:r>
      <w:r>
        <w:t>ith their Google-wide contacts</w:t>
      </w:r>
      <w:r w:rsidR="00776E9E" w:rsidRPr="001932DA">
        <w:t xml:space="preserve"> and more. </w:t>
      </w:r>
    </w:p>
    <w:p w14:paraId="093DB80B" w14:textId="2C11B658" w:rsidR="001932DA" w:rsidRDefault="001932DA" w:rsidP="001932DA">
      <w:pPr>
        <w:pStyle w:val="BodyText"/>
        <w:ind w:firstLine="0"/>
      </w:pPr>
      <w:r>
        <w:tab/>
        <w:t xml:space="preserve">A safe Android Pay system combined with HTTPS certificate for my website </w:t>
      </w:r>
      <w:r>
        <w:tab/>
      </w:r>
    </w:p>
    <w:p w14:paraId="021E794E" w14:textId="3B1DD05A" w:rsidR="00776E9E" w:rsidRDefault="001932DA" w:rsidP="001932DA">
      <w:pPr>
        <w:pStyle w:val="BodyText"/>
        <w:ind w:firstLine="0"/>
      </w:pPr>
      <w:r>
        <w:tab/>
        <w:t>By Integrating</w:t>
      </w:r>
      <w:r w:rsidR="00776E9E" w:rsidRPr="001932DA">
        <w:t xml:space="preserve"> Google’s user-centric APIs and services inside your app to help your users </w:t>
      </w:r>
      <w:r w:rsidR="00D01175">
        <w:t xml:space="preserve">to </w:t>
      </w:r>
      <w:r w:rsidR="00366729" w:rsidRPr="001932DA">
        <w:t>act</w:t>
      </w:r>
      <w:r w:rsidR="00776E9E" w:rsidRPr="001932DA">
        <w:t xml:space="preserve"> and convert.</w:t>
      </w:r>
    </w:p>
    <w:p w14:paraId="58991D58" w14:textId="77777777" w:rsidR="00DC5037" w:rsidRDefault="00DC5037" w:rsidP="001932DA">
      <w:pPr>
        <w:pStyle w:val="BodyText"/>
        <w:ind w:firstLine="0"/>
      </w:pPr>
    </w:p>
    <w:p w14:paraId="05079FD9" w14:textId="5CAB5D8F" w:rsidR="00DC5037" w:rsidRDefault="00DC5037" w:rsidP="001932DA">
      <w:pPr>
        <w:pStyle w:val="BodyText"/>
        <w:ind w:firstLine="0"/>
      </w:pPr>
      <w:r>
        <w:t xml:space="preserve">The good point in the google Sign in is that as I created division on the same page with block in </w:t>
      </w:r>
      <w:proofErr w:type="gramStart"/>
      <w:r>
        <w:t>in order to</w:t>
      </w:r>
      <w:proofErr w:type="gramEnd"/>
      <w:r>
        <w:t xml:space="preserve"> appear in the right order; the authentication </w:t>
      </w:r>
      <w:r w:rsidR="008565E6">
        <w:t xml:space="preserve">will have no need to </w:t>
      </w:r>
      <w:r w:rsidR="00366729">
        <w:t>be targeted to another page (please see below the screenshot with the divisions and block in function in order to make them appear at the right time)</w:t>
      </w:r>
      <w:r>
        <w:t>:</w:t>
      </w:r>
    </w:p>
    <w:p w14:paraId="108C0A5F" w14:textId="77777777" w:rsidR="00DC5037" w:rsidRDefault="00DC5037" w:rsidP="001932DA">
      <w:pPr>
        <w:pStyle w:val="BodyText"/>
        <w:ind w:firstLine="0"/>
      </w:pPr>
    </w:p>
    <w:p w14:paraId="4C8054ED" w14:textId="22625C5D" w:rsidR="00DC5037" w:rsidRDefault="00DC5037" w:rsidP="001932DA">
      <w:pPr>
        <w:pStyle w:val="BodyText"/>
        <w:ind w:firstLine="0"/>
      </w:pPr>
      <w:r>
        <w:t>[] screenshot</w:t>
      </w:r>
    </w:p>
    <w:p w14:paraId="01CED53B" w14:textId="77777777" w:rsidR="00366729" w:rsidRDefault="00366729" w:rsidP="001932DA">
      <w:pPr>
        <w:pStyle w:val="BodyText"/>
        <w:ind w:firstLine="0"/>
      </w:pPr>
    </w:p>
    <w:p w14:paraId="76D6E550" w14:textId="77777777" w:rsidR="00366729" w:rsidRDefault="00366729" w:rsidP="001932DA">
      <w:pPr>
        <w:pStyle w:val="BodyText"/>
        <w:ind w:firstLine="0"/>
      </w:pPr>
    </w:p>
    <w:p w14:paraId="7246D4E5" w14:textId="77777777" w:rsidR="00DC5037" w:rsidRPr="001932DA" w:rsidRDefault="00DC5037" w:rsidP="001932DA">
      <w:pPr>
        <w:pStyle w:val="BodyText"/>
        <w:ind w:firstLine="0"/>
      </w:pPr>
    </w:p>
    <w:p w14:paraId="6B36E7DA" w14:textId="46F6C019" w:rsidR="00776E9E" w:rsidRDefault="00776E9E">
      <w:pPr>
        <w:pStyle w:val="keywords"/>
      </w:pPr>
      <w:r>
        <w:tab/>
      </w:r>
    </w:p>
    <w:p w14:paraId="34697EB9" w14:textId="77777777" w:rsidR="00776E9E" w:rsidRDefault="00776E9E">
      <w:pPr>
        <w:pStyle w:val="keywords"/>
      </w:pPr>
    </w:p>
    <w:p w14:paraId="5FBE3512" w14:textId="77777777" w:rsidR="003A5D05" w:rsidRDefault="003A5D05">
      <w:pPr>
        <w:jc w:val="both"/>
      </w:pPr>
    </w:p>
    <w:p w14:paraId="1F06EA57" w14:textId="77777777" w:rsidR="003A5D05" w:rsidRDefault="003A5D05">
      <w:pPr>
        <w:pStyle w:val="Heading1"/>
      </w:pPr>
      <w:r>
        <w:lastRenderedPageBreak/>
        <w:t>User requirements</w:t>
      </w:r>
    </w:p>
    <w:p w14:paraId="6758D1E3" w14:textId="6C0BCF22" w:rsidR="003A5D05" w:rsidRDefault="003A5D05">
      <w:pPr>
        <w:pStyle w:val="keywords"/>
      </w:pPr>
      <w:r>
        <w:t xml:space="preserve">The user requirements for this </w:t>
      </w:r>
      <w:r w:rsidR="00274E36">
        <w:t>webpage</w:t>
      </w:r>
      <w:r>
        <w:t xml:space="preserve"> are:</w:t>
      </w:r>
    </w:p>
    <w:p w14:paraId="5578D9D7" w14:textId="1ECD735E" w:rsidR="003A5D05" w:rsidRDefault="00274E36">
      <w:pPr>
        <w:pStyle w:val="keywords"/>
        <w:numPr>
          <w:ilvl w:val="0"/>
          <w:numId w:val="10"/>
        </w:numPr>
      </w:pPr>
      <w:r>
        <w:t>Publish his flight issue in a safe way</w:t>
      </w:r>
    </w:p>
    <w:p w14:paraId="1849E7EC" w14:textId="6830FC4F" w:rsidR="003A5D05" w:rsidRDefault="00BF7C70">
      <w:pPr>
        <w:numPr>
          <w:ilvl w:val="0"/>
          <w:numId w:val="10"/>
        </w:numPr>
        <w:jc w:val="both"/>
      </w:pPr>
      <w:r>
        <w:t>To b</w:t>
      </w:r>
      <w:r w:rsidR="00274E36">
        <w:t xml:space="preserve">e able to </w:t>
      </w:r>
      <w:r w:rsidR="003A5D05">
        <w:t xml:space="preserve">see if </w:t>
      </w:r>
      <w:r w:rsidR="00274E36">
        <w:t>anyone on the webpage experience the same issue than him.</w:t>
      </w:r>
    </w:p>
    <w:p w14:paraId="665301E7" w14:textId="77777777" w:rsidR="003A5D05" w:rsidRDefault="003A5D05"/>
    <w:p w14:paraId="197CEB77" w14:textId="057E9DC9" w:rsidR="003A5D05" w:rsidRDefault="00C87526">
      <w:pPr>
        <w:pStyle w:val="Heading1"/>
      </w:pPr>
      <w:r>
        <w:t xml:space="preserve">Purpose of the </w:t>
      </w:r>
      <w:proofErr w:type="spellStart"/>
      <w:r>
        <w:t>WebAPP</w:t>
      </w:r>
      <w:proofErr w:type="spellEnd"/>
    </w:p>
    <w:p w14:paraId="1936D741" w14:textId="77777777" w:rsidR="00C87526" w:rsidRDefault="00C87526" w:rsidP="00C87526">
      <w:pPr>
        <w:pStyle w:val="p2"/>
      </w:pPr>
    </w:p>
    <w:p w14:paraId="6577EE86" w14:textId="77777777" w:rsidR="00C87526" w:rsidRDefault="00C87526" w:rsidP="00C87526">
      <w:pPr>
        <w:pStyle w:val="p2"/>
        <w:ind w:left="720"/>
      </w:pPr>
    </w:p>
    <w:p w14:paraId="67ECA3C4" w14:textId="77777777" w:rsidR="00C87526" w:rsidRPr="00C87526" w:rsidRDefault="00C87526" w:rsidP="00C87526">
      <w:pPr>
        <w:pStyle w:val="p1"/>
        <w:ind w:firstLine="720"/>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Project design (done in the interim presentation)</w:t>
      </w:r>
    </w:p>
    <w:p w14:paraId="73C977DF" w14:textId="77777777" w:rsid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 xml:space="preserve">  </w:t>
      </w:r>
    </w:p>
    <w:p w14:paraId="7C537728" w14:textId="00A7ECCA" w:rsidR="00C87526" w:rsidRPr="00C87526" w:rsidRDefault="00C87526" w:rsidP="00C87526">
      <w:pPr>
        <w:pStyle w:val="p1"/>
        <w:numPr>
          <w:ilvl w:val="0"/>
          <w:numId w:val="15"/>
        </w:numPr>
        <w:rPr>
          <w:rFonts w:ascii="Times New Roman" w:eastAsia="MS Mincho" w:hAnsi="Times New Roman" w:cs="Times New Roman"/>
          <w:b/>
          <w:spacing w:val="-1"/>
          <w:sz w:val="20"/>
          <w:szCs w:val="20"/>
          <w:lang w:val="en-US" w:eastAsia="zh-CN"/>
        </w:rPr>
      </w:pPr>
      <w:r w:rsidRPr="00C87526">
        <w:rPr>
          <w:rFonts w:ascii="Times New Roman" w:eastAsia="MS Mincho" w:hAnsi="Times New Roman" w:cs="Times New Roman"/>
          <w:b/>
          <w:spacing w:val="-1"/>
          <w:sz w:val="20"/>
          <w:szCs w:val="20"/>
          <w:lang w:val="en-US" w:eastAsia="zh-CN"/>
        </w:rPr>
        <w:t xml:space="preserve"> Process Flow</w:t>
      </w:r>
    </w:p>
    <w:p w14:paraId="450687F6" w14:textId="77777777" w:rsidR="00C87526" w:rsidRDefault="00C87526" w:rsidP="00C87526">
      <w:pPr>
        <w:pStyle w:val="p1"/>
        <w:rPr>
          <w:rFonts w:ascii="Times New Roman" w:eastAsia="MS Mincho" w:hAnsi="Times New Roman" w:cs="Times New Roman"/>
          <w:spacing w:val="-1"/>
          <w:sz w:val="20"/>
          <w:szCs w:val="20"/>
          <w:lang w:val="en-US" w:eastAsia="zh-CN"/>
        </w:rPr>
      </w:pPr>
    </w:p>
    <w:p w14:paraId="269AB6D2" w14:textId="047068A5" w:rsidR="00C87526" w:rsidRDefault="00C87526" w:rsidP="00C87526">
      <w:pPr>
        <w:pStyle w:val="Heading3"/>
        <w:rPr>
          <w:i w:val="0"/>
          <w:iCs w:val="0"/>
          <w:spacing w:val="-1"/>
          <w:lang w:val="en-US" w:eastAsia="zh-CN"/>
        </w:rPr>
      </w:pPr>
      <w:r w:rsidRPr="00C87526">
        <w:rPr>
          <w:i w:val="0"/>
          <w:iCs w:val="0"/>
          <w:spacing w:val="-1"/>
          <w:lang w:val="en-US" w:eastAsia="zh-CN"/>
        </w:rPr>
        <w:t>Lo</w:t>
      </w:r>
      <w:r>
        <w:rPr>
          <w:i w:val="0"/>
          <w:iCs w:val="0"/>
          <w:spacing w:val="-1"/>
          <w:lang w:val="en-US" w:eastAsia="zh-CN"/>
        </w:rPr>
        <w:t>gin with a google account</w:t>
      </w:r>
    </w:p>
    <w:p w14:paraId="6D84384A" w14:textId="6B1B8B1F" w:rsidR="00C87526" w:rsidRDefault="00C87526" w:rsidP="00C87526">
      <w:pPr>
        <w:pStyle w:val="Heading3"/>
        <w:rPr>
          <w:i w:val="0"/>
        </w:rPr>
      </w:pPr>
      <w:r>
        <w:rPr>
          <w:i w:val="0"/>
        </w:rPr>
        <w:t>Write your issue</w:t>
      </w:r>
    </w:p>
    <w:p w14:paraId="1AB507FE" w14:textId="10FA7C21" w:rsidR="00C87526" w:rsidRPr="00C87526" w:rsidRDefault="00C87526" w:rsidP="00C87526">
      <w:pPr>
        <w:pStyle w:val="Heading3"/>
        <w:rPr>
          <w:i w:val="0"/>
        </w:rPr>
      </w:pPr>
      <w:r w:rsidRPr="00C87526">
        <w:rPr>
          <w:i w:val="0"/>
        </w:rPr>
        <w:t>See the results</w:t>
      </w:r>
    </w:p>
    <w:p w14:paraId="368B16E7" w14:textId="07D0E40D" w:rsidR="00C87526" w:rsidRPr="00C87526" w:rsidRDefault="00C87526" w:rsidP="00C87526">
      <w:pPr>
        <w:pStyle w:val="Heading3"/>
        <w:rPr>
          <w:i w:val="0"/>
        </w:rPr>
      </w:pPr>
      <w:r w:rsidRPr="00C87526">
        <w:rPr>
          <w:i w:val="0"/>
        </w:rPr>
        <w:t>Sign Out</w:t>
      </w:r>
    </w:p>
    <w:p w14:paraId="0FDEA2E3" w14:textId="77777777" w:rsidR="00C87526" w:rsidRDefault="00C87526" w:rsidP="00C87526">
      <w:pPr>
        <w:jc w:val="left"/>
        <w:rPr>
          <w:rFonts w:eastAsia="MS Mincho"/>
          <w:lang w:val="en-IE" w:eastAsia="en-IE"/>
        </w:rPr>
      </w:pPr>
    </w:p>
    <w:p w14:paraId="782B25D9" w14:textId="77777777" w:rsidR="00C87526" w:rsidRDefault="00C87526" w:rsidP="00C87526">
      <w:pPr>
        <w:jc w:val="left"/>
        <w:rPr>
          <w:rFonts w:eastAsia="MS Mincho"/>
          <w:lang w:val="en-IE" w:eastAsia="en-IE"/>
        </w:rPr>
      </w:pPr>
    </w:p>
    <w:p w14:paraId="2A57FCB4" w14:textId="0F352CE0" w:rsidR="00C87526" w:rsidRDefault="00C87526" w:rsidP="00C87526">
      <w:pPr>
        <w:rPr>
          <w:rFonts w:eastAsia="MS Mincho"/>
          <w:lang w:val="en-IE" w:eastAsia="en-IE"/>
        </w:rPr>
      </w:pPr>
      <w:r>
        <w:rPr>
          <w:rFonts w:eastAsia="MS Mincho"/>
          <w:lang w:val="en-IE" w:eastAsia="en-IE"/>
        </w:rPr>
        <w:t>{</w:t>
      </w:r>
      <w:r w:rsidR="00AC5823">
        <w:rPr>
          <w:rFonts w:eastAsia="MS Mincho"/>
          <w:lang w:val="en-IE" w:eastAsia="en-IE"/>
        </w:rPr>
        <w:t>process flow</w:t>
      </w:r>
      <w:r>
        <w:rPr>
          <w:rFonts w:eastAsia="MS Mincho"/>
          <w:lang w:val="en-IE" w:eastAsia="en-IE"/>
        </w:rPr>
        <w:t>}</w:t>
      </w:r>
    </w:p>
    <w:p w14:paraId="0C865D6F" w14:textId="77777777" w:rsidR="00C87526" w:rsidRDefault="00C87526" w:rsidP="00C87526">
      <w:pPr>
        <w:jc w:val="left"/>
        <w:rPr>
          <w:rFonts w:eastAsia="MS Mincho"/>
          <w:lang w:val="en-IE" w:eastAsia="en-IE"/>
        </w:rPr>
      </w:pPr>
    </w:p>
    <w:p w14:paraId="3D0EF3D3" w14:textId="77777777" w:rsidR="00C87526" w:rsidRPr="00C87526" w:rsidRDefault="00C87526" w:rsidP="00C87526">
      <w:pPr>
        <w:jc w:val="left"/>
        <w:rPr>
          <w:rFonts w:eastAsia="MS Mincho"/>
          <w:lang w:val="en-IE" w:eastAsia="en-IE"/>
        </w:rPr>
      </w:pPr>
    </w:p>
    <w:p w14:paraId="290F3B62" w14:textId="77777777" w:rsid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  - Data model design</w:t>
      </w:r>
    </w:p>
    <w:p w14:paraId="3B60E066" w14:textId="77777777" w:rsidR="00F70A3F" w:rsidRDefault="00F70A3F" w:rsidP="00C87526">
      <w:pPr>
        <w:pStyle w:val="p1"/>
        <w:rPr>
          <w:rFonts w:ascii="Times New Roman" w:eastAsia="MS Mincho" w:hAnsi="Times New Roman" w:cs="Times New Roman"/>
          <w:spacing w:val="-1"/>
          <w:sz w:val="20"/>
          <w:szCs w:val="20"/>
          <w:lang w:val="en-US" w:eastAsia="zh-CN"/>
        </w:rPr>
      </w:pPr>
    </w:p>
    <w:p w14:paraId="186E1EA6" w14:textId="539A7788" w:rsidR="00F70A3F" w:rsidRDefault="00F70A3F" w:rsidP="00F70A3F">
      <w:pPr>
        <w:rPr>
          <w:rFonts w:eastAsia="MS Mincho"/>
          <w:lang w:val="en-IE" w:eastAsia="en-IE"/>
        </w:rPr>
      </w:pPr>
      <w:r>
        <w:rPr>
          <w:rFonts w:eastAsia="MS Mincho"/>
          <w:spacing w:val="-1"/>
        </w:rPr>
        <w:tab/>
      </w:r>
      <w:r>
        <w:rPr>
          <w:rFonts w:eastAsia="MS Mincho"/>
          <w:lang w:val="en-IE" w:eastAsia="en-IE"/>
        </w:rPr>
        <w:t>{process flow}</w:t>
      </w:r>
    </w:p>
    <w:p w14:paraId="0E8D878B" w14:textId="137C08E6" w:rsidR="00F70A3F" w:rsidRPr="00C87526" w:rsidRDefault="00F70A3F" w:rsidP="00C87526">
      <w:pPr>
        <w:pStyle w:val="p1"/>
        <w:rPr>
          <w:rFonts w:ascii="Times New Roman" w:eastAsia="MS Mincho" w:hAnsi="Times New Roman" w:cs="Times New Roman"/>
          <w:spacing w:val="-1"/>
          <w:sz w:val="20"/>
          <w:szCs w:val="20"/>
          <w:lang w:val="en-US" w:eastAsia="zh-CN"/>
        </w:rPr>
      </w:pPr>
    </w:p>
    <w:p w14:paraId="09BCA6F4" w14:textId="77777777" w:rsidR="00C87526" w:rsidRPr="00C87526" w:rsidRDefault="00C87526" w:rsidP="00C87526">
      <w:pPr>
        <w:pStyle w:val="p2"/>
        <w:rPr>
          <w:rFonts w:ascii="Times New Roman" w:eastAsia="MS Mincho" w:hAnsi="Times New Roman" w:cs="Times New Roman"/>
          <w:spacing w:val="-1"/>
          <w:sz w:val="20"/>
          <w:szCs w:val="20"/>
          <w:lang w:val="en-US" w:eastAsia="zh-CN"/>
        </w:rPr>
      </w:pPr>
    </w:p>
    <w:p w14:paraId="255D8AA0" w14:textId="77777777" w:rsidR="00C87526" w:rsidRP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Architecture requirements (done in the interim presentation)</w:t>
      </w:r>
    </w:p>
    <w:p w14:paraId="109BE782" w14:textId="77777777" w:rsidR="00C87526" w:rsidRP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 Class diagram</w:t>
      </w:r>
    </w:p>
    <w:p w14:paraId="480D0F5D" w14:textId="77777777" w:rsidR="00C87526" w:rsidRP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 Activity diagram</w:t>
      </w:r>
    </w:p>
    <w:p w14:paraId="381331E9" w14:textId="77777777" w:rsidR="00C87526" w:rsidRPr="00C87526" w:rsidRDefault="00C87526" w:rsidP="00C87526">
      <w:pPr>
        <w:pStyle w:val="p2"/>
        <w:rPr>
          <w:rFonts w:ascii="Times New Roman" w:eastAsia="MS Mincho" w:hAnsi="Times New Roman" w:cs="Times New Roman"/>
          <w:spacing w:val="-1"/>
          <w:sz w:val="20"/>
          <w:szCs w:val="20"/>
          <w:lang w:val="en-US" w:eastAsia="zh-CN"/>
        </w:rPr>
      </w:pPr>
    </w:p>
    <w:p w14:paraId="536E8A4A" w14:textId="77777777" w:rsidR="00C87526" w:rsidRP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Project requirements (done in the interim presentation)</w:t>
      </w:r>
    </w:p>
    <w:p w14:paraId="52BC2022" w14:textId="77777777" w:rsidR="00C87526" w:rsidRPr="00C87526" w:rsidRDefault="00C87526" w:rsidP="00C87526">
      <w:pPr>
        <w:pStyle w:val="p1"/>
        <w:rPr>
          <w:rFonts w:ascii="Times New Roman" w:eastAsia="MS Mincho" w:hAnsi="Times New Roman" w:cs="Times New Roman"/>
          <w:spacing w:val="-1"/>
          <w:sz w:val="20"/>
          <w:szCs w:val="20"/>
          <w:lang w:val="en-US" w:eastAsia="zh-CN"/>
        </w:rPr>
      </w:pPr>
      <w:r w:rsidRPr="00C87526">
        <w:rPr>
          <w:rFonts w:ascii="Times New Roman" w:eastAsia="MS Mincho" w:hAnsi="Times New Roman" w:cs="Times New Roman"/>
          <w:spacing w:val="-1"/>
          <w:sz w:val="20"/>
          <w:szCs w:val="20"/>
          <w:lang w:val="en-US" w:eastAsia="zh-CN"/>
        </w:rPr>
        <w:t> - Use case diagram</w:t>
      </w:r>
    </w:p>
    <w:p w14:paraId="0E002812" w14:textId="77777777" w:rsidR="003A5D05" w:rsidRPr="00C87526" w:rsidRDefault="003A5D05" w:rsidP="00C87526">
      <w:pPr>
        <w:jc w:val="left"/>
        <w:rPr>
          <w:rFonts w:eastAsia="MS Mincho"/>
          <w:spacing w:val="-1"/>
        </w:rPr>
      </w:pPr>
    </w:p>
    <w:p w14:paraId="370DE0D4" w14:textId="77777777" w:rsidR="003A5D05" w:rsidRDefault="003A5D05">
      <w:pPr>
        <w:pStyle w:val="Heading1"/>
      </w:pPr>
      <w:r>
        <w:t>Usability requirements</w:t>
      </w:r>
    </w:p>
    <w:p w14:paraId="2A76F7E3" w14:textId="77777777" w:rsidR="003A5D05" w:rsidRDefault="003A5D05">
      <w:pPr>
        <w:pStyle w:val="keywords"/>
      </w:pPr>
      <w:r>
        <w:t>A user should understand the system at first glance.</w:t>
      </w:r>
    </w:p>
    <w:p w14:paraId="31109542" w14:textId="41D61130" w:rsidR="003A5D05" w:rsidRDefault="003A5D05">
      <w:pPr>
        <w:jc w:val="both"/>
      </w:pPr>
      <w:r>
        <w:t>The system only requires the user,</w:t>
      </w:r>
      <w:r w:rsidR="00274E36">
        <w:t xml:space="preserve"> a google account </w:t>
      </w:r>
      <w:r w:rsidR="0089558C">
        <w:t>and to</w:t>
      </w:r>
      <w:r>
        <w:t xml:space="preserve"> have </w:t>
      </w:r>
      <w:r w:rsidR="00274E36">
        <w:t xml:space="preserve">an internet </w:t>
      </w:r>
      <w:r w:rsidR="0089558C">
        <w:t>access</w:t>
      </w:r>
      <w:r>
        <w:t>.</w:t>
      </w:r>
    </w:p>
    <w:p w14:paraId="643ADDFD" w14:textId="77777777" w:rsidR="003A5D05" w:rsidRDefault="003A5D05">
      <w:pPr>
        <w:jc w:val="both"/>
      </w:pPr>
    </w:p>
    <w:p w14:paraId="41632B05" w14:textId="77777777" w:rsidR="003A5D05" w:rsidRDefault="003A5D05">
      <w:pPr>
        <w:pStyle w:val="Heading1"/>
      </w:pPr>
      <w:r>
        <w:t>Design and Architecture</w:t>
      </w:r>
    </w:p>
    <w:p w14:paraId="14763F2D" w14:textId="77777777" w:rsidR="003A5D05" w:rsidRDefault="003A5D05">
      <w:pPr>
        <w:pStyle w:val="keywords"/>
      </w:pPr>
      <w:r>
        <w:t xml:space="preserve">To calculate the ability of the password to resist a brute force attack the following algorithm was used.  Please note that this algorithm comes from Geek's Password Strength Meter </w:t>
      </w:r>
      <w:hyperlink r:id="rId11" w:history="1">
        <w:r>
          <w:rPr>
            <w:rStyle w:val="Hyperlink"/>
          </w:rPr>
          <w:t>https://www.sitepoint.com/geeks-password-strength-meter/</w:t>
        </w:r>
      </w:hyperlink>
    </w:p>
    <w:p w14:paraId="17626B74" w14:textId="77777777" w:rsidR="003A5D05" w:rsidRDefault="003A5D05">
      <w:pPr>
        <w:pStyle w:val="keywords"/>
      </w:pPr>
      <w:r>
        <w:t>The search algorithm is a simple SQL statement to read the database, and to increase the speed of the search a binary search is conducted on an index field.</w:t>
      </w:r>
    </w:p>
    <w:p w14:paraId="35C10D45" w14:textId="77777777" w:rsidR="003A5D05" w:rsidRDefault="003A5D05">
      <w:pPr>
        <w:jc w:val="both"/>
      </w:pPr>
    </w:p>
    <w:p w14:paraId="4A26D886" w14:textId="77777777" w:rsidR="003A5D05" w:rsidRDefault="003A5D05">
      <w:pPr>
        <w:pStyle w:val="Heading1"/>
      </w:pPr>
      <w:r>
        <w:t>Implementation</w:t>
      </w:r>
    </w:p>
    <w:p w14:paraId="235C6E9F" w14:textId="77777777" w:rsidR="00810DDE" w:rsidRPr="00810DDE" w:rsidRDefault="00810DDE" w:rsidP="00810DDE">
      <w:pPr>
        <w:rPr>
          <w:lang w:val="en-IE" w:eastAsia="en-IE"/>
        </w:rPr>
      </w:pPr>
    </w:p>
    <w:p w14:paraId="4F4D58F5" w14:textId="44A80B20" w:rsidR="003A5D05" w:rsidRPr="00366729" w:rsidRDefault="00274E36">
      <w:pPr>
        <w:pStyle w:val="keywords"/>
        <w:rPr>
          <w:rFonts w:eastAsia="MS Mincho"/>
          <w:b w:val="0"/>
          <w:bCs w:val="0"/>
          <w:i w:val="0"/>
          <w:iCs w:val="0"/>
          <w:spacing w:val="-1"/>
          <w:sz w:val="20"/>
          <w:szCs w:val="20"/>
          <w:lang w:eastAsia="zh-CN"/>
        </w:rPr>
      </w:pPr>
      <w:r w:rsidRPr="00366729">
        <w:rPr>
          <w:rFonts w:eastAsia="MS Mincho"/>
          <w:b w:val="0"/>
          <w:bCs w:val="0"/>
          <w:i w:val="0"/>
          <w:iCs w:val="0"/>
          <w:spacing w:val="-1"/>
          <w:sz w:val="20"/>
          <w:szCs w:val="20"/>
          <w:lang w:eastAsia="zh-CN"/>
        </w:rPr>
        <w:lastRenderedPageBreak/>
        <w:t xml:space="preserve">The webpage is deployed on a FTTP sever and protected by a HTTPS server </w:t>
      </w:r>
      <w:r w:rsidR="003A5D05" w:rsidRPr="00366729">
        <w:rPr>
          <w:rFonts w:eastAsia="MS Mincho"/>
          <w:b w:val="0"/>
          <w:bCs w:val="0"/>
          <w:i w:val="0"/>
          <w:iCs w:val="0"/>
          <w:spacing w:val="-1"/>
          <w:sz w:val="20"/>
          <w:szCs w:val="20"/>
          <w:lang w:eastAsia="zh-CN"/>
        </w:rPr>
        <w:t xml:space="preserve"> main peace of code which calculates the strength of the password can be downloaded from git hub, </w:t>
      </w:r>
      <w:hyperlink r:id="rId12" w:history="1">
        <w:r w:rsidR="003A5D05" w:rsidRPr="00366729">
          <w:rPr>
            <w:rFonts w:eastAsia="MS Mincho"/>
            <w:b w:val="0"/>
            <w:bCs w:val="0"/>
            <w:i w:val="0"/>
            <w:iCs w:val="0"/>
            <w:spacing w:val="-1"/>
            <w:sz w:val="20"/>
            <w:szCs w:val="20"/>
            <w:lang w:eastAsia="zh-CN"/>
          </w:rPr>
          <w:t>https://GitHub/osumartin/NCI-Password-Search.git</w:t>
        </w:r>
      </w:hyperlink>
      <w:r w:rsidR="003A5D05" w:rsidRPr="00366729">
        <w:rPr>
          <w:rFonts w:eastAsia="MS Mincho"/>
          <w:b w:val="0"/>
          <w:bCs w:val="0"/>
          <w:i w:val="0"/>
          <w:iCs w:val="0"/>
          <w:spacing w:val="-1"/>
          <w:sz w:val="20"/>
          <w:szCs w:val="20"/>
          <w:lang w:eastAsia="zh-CN"/>
        </w:rPr>
        <w:t xml:space="preserve"> this code, is available in </w:t>
      </w:r>
      <w:r w:rsidR="00B469DE" w:rsidRPr="00366729">
        <w:rPr>
          <w:rFonts w:eastAsia="MS Mincho"/>
          <w:b w:val="0"/>
          <w:bCs w:val="0"/>
          <w:i w:val="0"/>
          <w:iCs w:val="0"/>
          <w:spacing w:val="-1"/>
          <w:sz w:val="20"/>
          <w:szCs w:val="20"/>
          <w:lang w:eastAsia="zh-CN"/>
        </w:rPr>
        <w:t>its</w:t>
      </w:r>
      <w:r w:rsidR="003A5D05" w:rsidRPr="00366729">
        <w:rPr>
          <w:rFonts w:eastAsia="MS Mincho"/>
          <w:b w:val="0"/>
          <w:bCs w:val="0"/>
          <w:i w:val="0"/>
          <w:iCs w:val="0"/>
          <w:spacing w:val="-1"/>
          <w:sz w:val="20"/>
          <w:szCs w:val="20"/>
          <w:lang w:eastAsia="zh-CN"/>
        </w:rPr>
        <w:t xml:space="preserve"> original form, along with the modifications, which were made, to match the user interface of this system.  The original code is in the folder </w:t>
      </w:r>
      <w:r w:rsidR="001932DA" w:rsidRPr="00366729">
        <w:rPr>
          <w:rFonts w:eastAsia="MS Mincho"/>
          <w:b w:val="0"/>
          <w:bCs w:val="0"/>
          <w:i w:val="0"/>
          <w:iCs w:val="0"/>
          <w:spacing w:val="-1"/>
          <w:sz w:val="20"/>
          <w:szCs w:val="20"/>
          <w:lang w:eastAsia="zh-CN"/>
        </w:rPr>
        <w:t>Complane Airlines.</w:t>
      </w:r>
    </w:p>
    <w:p w14:paraId="655A8565" w14:textId="78617C83" w:rsidR="003A5D05" w:rsidRPr="00366729" w:rsidRDefault="003A5D05">
      <w:pPr>
        <w:pStyle w:val="keywords"/>
        <w:rPr>
          <w:rFonts w:eastAsia="MS Mincho"/>
          <w:b w:val="0"/>
          <w:bCs w:val="0"/>
          <w:i w:val="0"/>
          <w:iCs w:val="0"/>
          <w:spacing w:val="-1"/>
          <w:sz w:val="20"/>
          <w:szCs w:val="20"/>
          <w:lang w:eastAsia="zh-CN"/>
        </w:rPr>
      </w:pPr>
      <w:r w:rsidRPr="00366729">
        <w:rPr>
          <w:rFonts w:eastAsia="MS Mincho"/>
          <w:b w:val="0"/>
          <w:bCs w:val="0"/>
          <w:i w:val="0"/>
          <w:iCs w:val="0"/>
          <w:spacing w:val="-1"/>
          <w:sz w:val="20"/>
          <w:szCs w:val="20"/>
          <w:lang w:eastAsia="zh-CN"/>
        </w:rPr>
        <w:t xml:space="preserve">The source code of the entire project, can be downloaded from </w:t>
      </w:r>
      <w:r w:rsidR="006C0DAE" w:rsidRPr="00366729">
        <w:rPr>
          <w:rFonts w:eastAsia="MS Mincho"/>
          <w:b w:val="0"/>
          <w:bCs w:val="0"/>
          <w:i w:val="0"/>
          <w:iCs w:val="0"/>
          <w:spacing w:val="-1"/>
          <w:sz w:val="20"/>
          <w:szCs w:val="20"/>
          <w:lang w:eastAsia="zh-CN"/>
        </w:rPr>
        <w:t>GitHub</w:t>
      </w:r>
      <w:r w:rsidRPr="00366729">
        <w:rPr>
          <w:rFonts w:eastAsia="MS Mincho"/>
          <w:b w:val="0"/>
          <w:bCs w:val="0"/>
          <w:i w:val="0"/>
          <w:iCs w:val="0"/>
          <w:spacing w:val="-1"/>
          <w:sz w:val="20"/>
          <w:szCs w:val="20"/>
          <w:lang w:eastAsia="zh-CN"/>
        </w:rPr>
        <w:t xml:space="preserve">, and is licensed under the </w:t>
      </w:r>
      <w:r w:rsidR="00366729" w:rsidRPr="00366729">
        <w:rPr>
          <w:rFonts w:eastAsia="MS Mincho"/>
          <w:b w:val="0"/>
          <w:bCs w:val="0"/>
          <w:i w:val="0"/>
          <w:iCs w:val="0"/>
          <w:spacing w:val="-1"/>
          <w:sz w:val="20"/>
          <w:szCs w:val="20"/>
          <w:lang w:eastAsia="zh-CN"/>
        </w:rPr>
        <w:t xml:space="preserve">folder </w:t>
      </w:r>
    </w:p>
    <w:p w14:paraId="5CBC5E17" w14:textId="77777777" w:rsidR="003A5D05" w:rsidRDefault="003A5D05">
      <w:pPr>
        <w:jc w:val="both"/>
        <w:rPr>
          <w:rFonts w:eastAsia="MS Mincho"/>
        </w:rPr>
      </w:pPr>
    </w:p>
    <w:p w14:paraId="41726F7F" w14:textId="77777777" w:rsidR="003A5D05" w:rsidRDefault="003A5D05">
      <w:pPr>
        <w:pStyle w:val="Heading1"/>
      </w:pPr>
      <w:r>
        <w:t>Testing</w:t>
      </w:r>
    </w:p>
    <w:p w14:paraId="5E2C3E7D" w14:textId="77777777" w:rsidR="003A5D05" w:rsidRDefault="004A540B">
      <w:pPr>
        <w:pStyle w:val="keywords"/>
        <w:rPr>
          <w:rFonts w:eastAsia="MS Mincho"/>
          <w:b w:val="0"/>
        </w:rPr>
      </w:pPr>
      <w:r>
        <w:rPr>
          <w:rFonts w:eastAsia="MS Mincho"/>
          <w:b w:val="0"/>
        </w:rPr>
        <w:t xml:space="preserve">The below table shows the tests conducted, and their results. </w:t>
      </w:r>
    </w:p>
    <w:tbl>
      <w:tblPr>
        <w:tblW w:w="4714" w:type="dxa"/>
        <w:tblInd w:w="108" w:type="dxa"/>
        <w:tblLayout w:type="fixed"/>
        <w:tblLook w:val="0000" w:firstRow="0" w:lastRow="0" w:firstColumn="0" w:lastColumn="0" w:noHBand="0" w:noVBand="0"/>
      </w:tblPr>
      <w:tblGrid>
        <w:gridCol w:w="1617"/>
        <w:gridCol w:w="3097"/>
      </w:tblGrid>
      <w:tr w:rsidR="002B5AE9" w:rsidRPr="00543394" w14:paraId="3B575E3C" w14:textId="77777777" w:rsidTr="002B5AE9">
        <w:trPr>
          <w:cantSplit/>
          <w:trHeight w:val="386"/>
          <w:tblHeader/>
        </w:trPr>
        <w:tc>
          <w:tcPr>
            <w:tcW w:w="1617" w:type="dxa"/>
            <w:tcBorders>
              <w:top w:val="single" w:sz="1" w:space="0" w:color="000000"/>
              <w:left w:val="single" w:sz="1" w:space="0" w:color="000000"/>
              <w:bottom w:val="single" w:sz="1" w:space="0" w:color="000000"/>
            </w:tcBorders>
            <w:shd w:val="clear" w:color="auto" w:fill="auto"/>
            <w:vAlign w:val="center"/>
          </w:tcPr>
          <w:p w14:paraId="62663C11" w14:textId="77777777" w:rsidR="00147C03" w:rsidRPr="00543394" w:rsidRDefault="00147C03" w:rsidP="00C87526">
            <w:pPr>
              <w:pStyle w:val="tablecolsubhead"/>
              <w:snapToGrid w:val="0"/>
              <w:rPr>
                <w:b w:val="0"/>
              </w:rPr>
            </w:pPr>
            <w:r>
              <w:rPr>
                <w:b w:val="0"/>
              </w:rPr>
              <w:t>Tests Conducted</w:t>
            </w:r>
          </w:p>
        </w:tc>
        <w:tc>
          <w:tcPr>
            <w:tcW w:w="309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71B3F48" w14:textId="77777777" w:rsidR="00147C03" w:rsidRPr="00543394" w:rsidRDefault="00147C03" w:rsidP="00C87526">
            <w:pPr>
              <w:pStyle w:val="tablecolsubhead"/>
              <w:snapToGrid w:val="0"/>
              <w:rPr>
                <w:b w:val="0"/>
              </w:rPr>
            </w:pPr>
            <w:r>
              <w:rPr>
                <w:b w:val="0"/>
              </w:rPr>
              <w:t>Results</w:t>
            </w:r>
          </w:p>
        </w:tc>
      </w:tr>
      <w:tr w:rsidR="002B5AE9" w:rsidRPr="00543394" w14:paraId="165CA847" w14:textId="77777777" w:rsidTr="002B5AE9">
        <w:trPr>
          <w:trHeight w:val="561"/>
        </w:trPr>
        <w:tc>
          <w:tcPr>
            <w:tcW w:w="1617" w:type="dxa"/>
            <w:tcBorders>
              <w:top w:val="single" w:sz="1" w:space="0" w:color="000000"/>
              <w:left w:val="single" w:sz="1" w:space="0" w:color="000000"/>
              <w:bottom w:val="single" w:sz="1" w:space="0" w:color="000000"/>
            </w:tcBorders>
            <w:shd w:val="clear" w:color="auto" w:fill="auto"/>
            <w:vAlign w:val="center"/>
          </w:tcPr>
          <w:p w14:paraId="21C6FCAA" w14:textId="610DF9E3" w:rsidR="00147C03" w:rsidRPr="00543394" w:rsidRDefault="00971EB0" w:rsidP="00C87526">
            <w:pPr>
              <w:snapToGrid w:val="0"/>
              <w:rPr>
                <w:sz w:val="16"/>
                <w:szCs w:val="16"/>
              </w:rPr>
            </w:pPr>
            <w:r>
              <w:rPr>
                <w:sz w:val="16"/>
                <w:szCs w:val="16"/>
              </w:rPr>
              <w:t>HTTPS testing</w:t>
            </w:r>
          </w:p>
        </w:tc>
        <w:tc>
          <w:tcPr>
            <w:tcW w:w="309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D7C991" w14:textId="3CD21E25" w:rsidR="00147C03" w:rsidRPr="00543394" w:rsidRDefault="00147C03" w:rsidP="00971EB0">
            <w:pPr>
              <w:snapToGrid w:val="0"/>
              <w:rPr>
                <w:sz w:val="16"/>
                <w:szCs w:val="16"/>
              </w:rPr>
            </w:pPr>
            <w:r>
              <w:rPr>
                <w:sz w:val="16"/>
                <w:szCs w:val="16"/>
              </w:rPr>
              <w:t xml:space="preserve">The system </w:t>
            </w:r>
            <w:r w:rsidR="00971EB0">
              <w:rPr>
                <w:sz w:val="16"/>
                <w:szCs w:val="16"/>
              </w:rPr>
              <w:t>protected well and avoid any</w:t>
            </w:r>
          </w:p>
        </w:tc>
      </w:tr>
      <w:tr w:rsidR="002B5AE9" w14:paraId="5F711346" w14:textId="77777777" w:rsidTr="002B5AE9">
        <w:trPr>
          <w:trHeight w:val="561"/>
        </w:trPr>
        <w:tc>
          <w:tcPr>
            <w:tcW w:w="1617" w:type="dxa"/>
            <w:tcBorders>
              <w:top w:val="single" w:sz="1" w:space="0" w:color="000000"/>
              <w:left w:val="single" w:sz="1" w:space="0" w:color="000000"/>
              <w:bottom w:val="single" w:sz="1" w:space="0" w:color="000000"/>
            </w:tcBorders>
            <w:shd w:val="clear" w:color="auto" w:fill="auto"/>
            <w:vAlign w:val="center"/>
          </w:tcPr>
          <w:p w14:paraId="7BB07525" w14:textId="6EB5DCE5" w:rsidR="00147C03" w:rsidRDefault="00971EB0" w:rsidP="00C87526">
            <w:pPr>
              <w:snapToGrid w:val="0"/>
              <w:rPr>
                <w:sz w:val="16"/>
                <w:szCs w:val="16"/>
              </w:rPr>
            </w:pPr>
            <w:r>
              <w:rPr>
                <w:sz w:val="16"/>
                <w:szCs w:val="16"/>
              </w:rPr>
              <w:t>SQL injections</w:t>
            </w:r>
          </w:p>
        </w:tc>
        <w:tc>
          <w:tcPr>
            <w:tcW w:w="309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B8B05FA" w14:textId="5E1DA575" w:rsidR="00147C03" w:rsidRDefault="00147C03" w:rsidP="00971EB0">
            <w:pPr>
              <w:snapToGrid w:val="0"/>
              <w:rPr>
                <w:sz w:val="16"/>
                <w:szCs w:val="16"/>
              </w:rPr>
            </w:pPr>
            <w:r>
              <w:rPr>
                <w:sz w:val="16"/>
                <w:szCs w:val="16"/>
              </w:rPr>
              <w:t>The system</w:t>
            </w:r>
            <w:r w:rsidR="00971EB0">
              <w:rPr>
                <w:sz w:val="16"/>
                <w:szCs w:val="16"/>
              </w:rPr>
              <w:t xml:space="preserve"> </w:t>
            </w:r>
            <w:r w:rsidR="002B5AE9">
              <w:rPr>
                <w:sz w:val="16"/>
                <w:szCs w:val="16"/>
              </w:rPr>
              <w:t>impedes</w:t>
            </w:r>
            <w:r w:rsidR="00971EB0">
              <w:rPr>
                <w:sz w:val="16"/>
                <w:szCs w:val="16"/>
              </w:rPr>
              <w:t xml:space="preserve"> any SQL injections because it forbidden the use of the characters necessary to SQL injections</w:t>
            </w:r>
            <w:r>
              <w:rPr>
                <w:sz w:val="16"/>
                <w:szCs w:val="16"/>
              </w:rPr>
              <w:t>.</w:t>
            </w:r>
          </w:p>
        </w:tc>
      </w:tr>
      <w:tr w:rsidR="002B5AE9" w14:paraId="46BDC4F8" w14:textId="77777777" w:rsidTr="002B5AE9">
        <w:trPr>
          <w:trHeight w:val="561"/>
        </w:trPr>
        <w:tc>
          <w:tcPr>
            <w:tcW w:w="1617" w:type="dxa"/>
            <w:tcBorders>
              <w:top w:val="single" w:sz="1" w:space="0" w:color="000000"/>
              <w:left w:val="single" w:sz="1" w:space="0" w:color="000000"/>
              <w:bottom w:val="single" w:sz="1" w:space="0" w:color="000000"/>
            </w:tcBorders>
            <w:shd w:val="clear" w:color="auto" w:fill="auto"/>
            <w:vAlign w:val="center"/>
          </w:tcPr>
          <w:p w14:paraId="0FFD3AE6" w14:textId="357BC20D" w:rsidR="00147C03" w:rsidRDefault="00971EB0" w:rsidP="00C87526">
            <w:pPr>
              <w:snapToGrid w:val="0"/>
              <w:rPr>
                <w:sz w:val="16"/>
                <w:szCs w:val="16"/>
              </w:rPr>
            </w:pPr>
            <w:r>
              <w:rPr>
                <w:sz w:val="16"/>
                <w:szCs w:val="16"/>
              </w:rPr>
              <w:t>Google Account Security</w:t>
            </w:r>
          </w:p>
        </w:tc>
        <w:tc>
          <w:tcPr>
            <w:tcW w:w="309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95490" w14:textId="77777777" w:rsidR="00147C03" w:rsidRDefault="00147C03" w:rsidP="00C87526">
            <w:pPr>
              <w:snapToGrid w:val="0"/>
              <w:rPr>
                <w:sz w:val="16"/>
                <w:szCs w:val="16"/>
              </w:rPr>
            </w:pPr>
            <w:r>
              <w:rPr>
                <w:sz w:val="16"/>
                <w:szCs w:val="16"/>
              </w:rPr>
              <w:t>It was not possible to gain any access to the site via this method.</w:t>
            </w:r>
          </w:p>
        </w:tc>
      </w:tr>
    </w:tbl>
    <w:p w14:paraId="0A40907D" w14:textId="416A46D8" w:rsidR="00D564F5" w:rsidRDefault="005A1547" w:rsidP="00D564F5">
      <w:pPr>
        <w:pStyle w:val="Heading1"/>
        <w:numPr>
          <w:ilvl w:val="0"/>
          <w:numId w:val="0"/>
        </w:numPr>
        <w:jc w:val="both"/>
      </w:pPr>
      <w:r>
        <w:t>results of the https page testing</w:t>
      </w:r>
    </w:p>
    <w:p w14:paraId="07862C9D" w14:textId="77777777" w:rsidR="005A1547" w:rsidRDefault="005A1547" w:rsidP="005A1547">
      <w:pPr>
        <w:rPr>
          <w:lang w:val="en-IE" w:eastAsia="en-IE"/>
        </w:rPr>
      </w:pPr>
    </w:p>
    <w:p w14:paraId="252CB512" w14:textId="2406B1A7" w:rsidR="005A1547" w:rsidRPr="005A1547" w:rsidRDefault="005A1547" w:rsidP="005A1547">
      <w:pPr>
        <w:rPr>
          <w:lang w:val="en-IE" w:eastAsia="en-IE"/>
        </w:rPr>
      </w:pPr>
      <w:r w:rsidRPr="005A1547">
        <w:rPr>
          <w:lang w:val="en-IE" w:eastAsia="en-IE"/>
        </w:rPr>
        <w:drawing>
          <wp:inline distT="0" distB="0" distL="0" distR="0" wp14:anchorId="2FDA0DD0" wp14:editId="7EAD2AA7">
            <wp:extent cx="3394075" cy="29548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7443" cy="2975211"/>
                    </a:xfrm>
                    <a:prstGeom prst="rect">
                      <a:avLst/>
                    </a:prstGeom>
                  </pic:spPr>
                </pic:pic>
              </a:graphicData>
            </a:graphic>
          </wp:inline>
        </w:drawing>
      </w:r>
    </w:p>
    <w:p w14:paraId="69F3B54B" w14:textId="77777777" w:rsidR="00D564F5" w:rsidRDefault="00D564F5" w:rsidP="00017D6E">
      <w:pPr>
        <w:jc w:val="left"/>
        <w:rPr>
          <w:lang w:val="en-IE" w:eastAsia="en-IE"/>
        </w:rPr>
      </w:pPr>
    </w:p>
    <w:p w14:paraId="3FD5165F" w14:textId="25E4FE70" w:rsidR="00017D6E" w:rsidRPr="00D564F5" w:rsidRDefault="00017D6E" w:rsidP="00017D6E">
      <w:pPr>
        <w:jc w:val="left"/>
        <w:rPr>
          <w:lang w:val="en-IE" w:eastAsia="en-IE"/>
        </w:rPr>
      </w:pPr>
      <w:r>
        <w:rPr>
          <w:lang w:val="en-IE" w:eastAsia="en-IE"/>
        </w:rPr>
        <w:t xml:space="preserve">Please note that the error “ </w:t>
      </w:r>
      <w:r w:rsidRPr="00017D6E">
        <w:rPr>
          <w:lang w:val="en-IE" w:eastAsia="en-IE"/>
        </w:rPr>
        <w:t xml:space="preserve">Your SSL certificate appears to be </w:t>
      </w:r>
      <w:proofErr w:type="spellStart"/>
      <w:r w:rsidRPr="00017D6E">
        <w:rPr>
          <w:lang w:val="en-IE" w:eastAsia="en-IE"/>
        </w:rPr>
        <w:t>self signed</w:t>
      </w:r>
      <w:proofErr w:type="spellEnd"/>
      <w:r>
        <w:rPr>
          <w:lang w:val="en-IE" w:eastAsia="en-IE"/>
        </w:rPr>
        <w:t xml:space="preserve"> </w:t>
      </w:r>
      <w:r w:rsidRPr="00017D6E">
        <w:rPr>
          <w:lang w:val="en-IE" w:eastAsia="en-IE"/>
        </w:rPr>
        <w:t>. Browsers will display an error whenever some</w:t>
      </w:r>
      <w:r>
        <w:rPr>
          <w:lang w:val="en-IE" w:eastAsia="en-IE"/>
        </w:rPr>
        <w:t>one attempts to visit your site” is normal as it</w:t>
      </w:r>
    </w:p>
    <w:p w14:paraId="4DB6FF9A" w14:textId="31EA46BD" w:rsidR="00D564F5" w:rsidRDefault="00D564F5">
      <w:pPr>
        <w:pStyle w:val="Heading1"/>
      </w:pPr>
      <w:r>
        <w:t xml:space="preserve">Security Feature Assessment  </w:t>
      </w:r>
    </w:p>
    <w:p w14:paraId="77F3C5F3" w14:textId="77777777" w:rsidR="00D564F5" w:rsidRDefault="00D564F5" w:rsidP="00D564F5">
      <w:pPr>
        <w:pStyle w:val="p1"/>
      </w:pPr>
    </w:p>
    <w:p w14:paraId="7428BA0F" w14:textId="77777777" w:rsidR="00D564F5" w:rsidRDefault="00D564F5" w:rsidP="00D564F5">
      <w:pPr>
        <w:pStyle w:val="p1"/>
      </w:pPr>
      <w:r>
        <w:t>- Scope of assessment vs the OWASP Top 10 (chosen OWASP that we will use)</w:t>
      </w:r>
    </w:p>
    <w:p w14:paraId="5976C284" w14:textId="3FCC30EA" w:rsidR="00D564F5" w:rsidRDefault="00D564F5" w:rsidP="00D564F5">
      <w:pPr>
        <w:pStyle w:val="p1"/>
      </w:pPr>
      <w:r>
        <w:t>- Tools used</w:t>
      </w:r>
      <w:r>
        <w:t xml:space="preserve"> (HTTPS</w:t>
      </w:r>
      <w:r w:rsidR="005A1547">
        <w:t xml:space="preserve"> page testes with Why not </w:t>
      </w:r>
    </w:p>
    <w:p w14:paraId="68EC0A69" w14:textId="19FEC487" w:rsidR="00E80B4B" w:rsidRPr="00E80B4B" w:rsidRDefault="00E80B4B" w:rsidP="00D564F5">
      <w:pPr>
        <w:pStyle w:val="p1"/>
        <w:rPr>
          <w:sz w:val="20"/>
          <w:szCs w:val="20"/>
        </w:rPr>
      </w:pPr>
      <w:r>
        <w:t>the overall of the results are available on:</w:t>
      </w:r>
    </w:p>
    <w:bookmarkStart w:id="0" w:name="_GoBack"/>
    <w:p w14:paraId="7B34315D" w14:textId="20A9B97D" w:rsidR="00E80B4B" w:rsidRPr="00E80B4B" w:rsidRDefault="00E80B4B" w:rsidP="00E80B4B">
      <w:pPr>
        <w:suppressAutoHyphens w:val="0"/>
        <w:jc w:val="left"/>
        <w:rPr>
          <w:lang w:val="en-GB" w:eastAsia="en-GB"/>
        </w:rPr>
      </w:pPr>
      <w:r w:rsidRPr="00E80B4B">
        <w:rPr>
          <w:lang w:val="en-GB" w:eastAsia="en-GB"/>
        </w:rPr>
        <w:lastRenderedPageBreak/>
        <w:fldChar w:fldCharType="begin"/>
      </w:r>
      <w:r w:rsidRPr="00E80B4B">
        <w:rPr>
          <w:lang w:val="en-GB" w:eastAsia="en-GB"/>
        </w:rPr>
        <w:instrText xml:space="preserve"> HYPERLINK "https://www.whynopadlock.com/results/b6d785fd</w:instrText>
      </w:r>
      <w:r w:rsidRPr="00E80B4B">
        <w:rPr>
          <w:lang w:val="en-GB" w:eastAsia="en-GB"/>
        </w:rPr>
        <w:noBreakHyphen/>
        <w:instrText>c37d</w:instrText>
      </w:r>
      <w:r w:rsidRPr="00E80B4B">
        <w:rPr>
          <w:lang w:val="en-GB" w:eastAsia="en-GB"/>
        </w:rPr>
        <w:noBreakHyphen/>
        <w:instrText>4db1</w:instrText>
      </w:r>
      <w:r w:rsidRPr="00E80B4B">
        <w:rPr>
          <w:lang w:val="en-GB" w:eastAsia="en-GB"/>
        </w:rPr>
        <w:noBreakHyphen/>
        <w:instrText>b2e3</w:instrText>
      </w:r>
      <w:r w:rsidRPr="00E80B4B">
        <w:rPr>
          <w:lang w:val="en-GB" w:eastAsia="en-GB"/>
        </w:rPr>
        <w:noBreakHyphen/>
        <w:instrText xml:space="preserve">9e515de7e4ce" </w:instrText>
      </w:r>
      <w:r w:rsidRPr="00E80B4B">
        <w:rPr>
          <w:lang w:val="en-GB" w:eastAsia="en-GB"/>
        </w:rPr>
        <w:fldChar w:fldCharType="separate"/>
      </w:r>
      <w:r w:rsidRPr="00E80B4B">
        <w:rPr>
          <w:rStyle w:val="Hyperlink"/>
          <w:lang w:val="en-GB" w:eastAsia="en-GB"/>
        </w:rPr>
        <w:t>https://www.whynopadlock.com/results/b6d785fd</w:t>
      </w:r>
      <w:r w:rsidRPr="00E80B4B">
        <w:rPr>
          <w:rStyle w:val="Hyperlink"/>
          <w:lang w:val="en-GB" w:eastAsia="en-GB"/>
        </w:rPr>
        <w:noBreakHyphen/>
        <w:t>c37d</w:t>
      </w:r>
      <w:r w:rsidRPr="00E80B4B">
        <w:rPr>
          <w:rStyle w:val="Hyperlink"/>
          <w:lang w:val="en-GB" w:eastAsia="en-GB"/>
        </w:rPr>
        <w:noBreakHyphen/>
        <w:t>4db1</w:t>
      </w:r>
      <w:r w:rsidRPr="00E80B4B">
        <w:rPr>
          <w:rStyle w:val="Hyperlink"/>
          <w:lang w:val="en-GB" w:eastAsia="en-GB"/>
        </w:rPr>
        <w:noBreakHyphen/>
        <w:t>b2e3</w:t>
      </w:r>
      <w:r w:rsidRPr="00E80B4B">
        <w:rPr>
          <w:rStyle w:val="Hyperlink"/>
          <w:lang w:val="en-GB" w:eastAsia="en-GB"/>
        </w:rPr>
        <w:noBreakHyphen/>
        <w:t>9e515de7e4ce</w:t>
      </w:r>
      <w:r w:rsidRPr="00E80B4B">
        <w:rPr>
          <w:lang w:val="en-GB" w:eastAsia="en-GB"/>
        </w:rPr>
        <w:fldChar w:fldCharType="end"/>
      </w:r>
    </w:p>
    <w:bookmarkEnd w:id="0"/>
    <w:p w14:paraId="3B87BC40" w14:textId="1C56C3A9" w:rsidR="00E80B4B" w:rsidRPr="00E80B4B" w:rsidRDefault="00E80B4B" w:rsidP="00E80B4B">
      <w:pPr>
        <w:suppressAutoHyphens w:val="0"/>
        <w:jc w:val="left"/>
        <w:rPr>
          <w:sz w:val="24"/>
          <w:szCs w:val="24"/>
          <w:lang w:val="en-GB" w:eastAsia="en-GB"/>
        </w:rPr>
      </w:pPr>
      <w:r w:rsidRPr="00E80B4B">
        <w:rPr>
          <w:sz w:val="24"/>
          <w:szCs w:val="24"/>
          <w:lang w:val="en-GB" w:eastAsia="en-GB"/>
        </w:rPr>
        <w:t xml:space="preserve"> </w:t>
      </w:r>
    </w:p>
    <w:p w14:paraId="42583A15" w14:textId="77777777" w:rsidR="00E80B4B" w:rsidRDefault="00E80B4B" w:rsidP="00D564F5">
      <w:pPr>
        <w:pStyle w:val="p1"/>
      </w:pPr>
    </w:p>
    <w:p w14:paraId="614DA808" w14:textId="77777777" w:rsidR="00E80B4B" w:rsidRDefault="00E80B4B" w:rsidP="00D564F5">
      <w:pPr>
        <w:pStyle w:val="p1"/>
      </w:pPr>
    </w:p>
    <w:p w14:paraId="3C111F8A" w14:textId="77777777" w:rsidR="00D564F5" w:rsidRDefault="00D564F5" w:rsidP="00D564F5">
      <w:pPr>
        <w:pStyle w:val="p1"/>
      </w:pPr>
      <w:r>
        <w:t>- Define the vulnerable codes (write the sample of codes in the report)</w:t>
      </w:r>
    </w:p>
    <w:p w14:paraId="7270225A" w14:textId="77777777" w:rsidR="00D564F5" w:rsidRPr="00D564F5" w:rsidRDefault="00D564F5" w:rsidP="00D564F5">
      <w:pPr>
        <w:jc w:val="left"/>
        <w:rPr>
          <w:lang w:val="en-IE" w:eastAsia="en-IE"/>
        </w:rPr>
      </w:pPr>
    </w:p>
    <w:p w14:paraId="348E8771" w14:textId="77777777" w:rsidR="003A5D05" w:rsidRDefault="003A5D05">
      <w:pPr>
        <w:pStyle w:val="Heading1"/>
      </w:pPr>
      <w:r>
        <w:t>User Interface</w:t>
      </w:r>
    </w:p>
    <w:p w14:paraId="6A0E3D5B" w14:textId="77777777" w:rsidR="00D564F5" w:rsidRPr="00D564F5" w:rsidRDefault="00D564F5" w:rsidP="00D564F5">
      <w:pPr>
        <w:rPr>
          <w:lang w:val="en-IE" w:eastAsia="en-IE"/>
        </w:rPr>
      </w:pPr>
    </w:p>
    <w:p w14:paraId="5AEEC893" w14:textId="77777777" w:rsidR="003A5D05" w:rsidRDefault="003A5D05">
      <w:pPr>
        <w:pStyle w:val="BodyText"/>
      </w:pPr>
      <w:r>
        <w:t>In choosing the interface, the following factors were considered.</w:t>
      </w:r>
    </w:p>
    <w:p w14:paraId="15919708" w14:textId="77777777" w:rsidR="003A5D05" w:rsidRDefault="003A5D05">
      <w:pPr>
        <w:pStyle w:val="BodyText"/>
        <w:numPr>
          <w:ilvl w:val="0"/>
          <w:numId w:val="7"/>
        </w:numPr>
      </w:pPr>
      <w:r>
        <w:t>Ease of use</w:t>
      </w:r>
    </w:p>
    <w:p w14:paraId="0D5BC967" w14:textId="77777777" w:rsidR="003A5D05" w:rsidRDefault="003A5D05">
      <w:pPr>
        <w:pStyle w:val="BodyText"/>
        <w:numPr>
          <w:ilvl w:val="0"/>
          <w:numId w:val="7"/>
        </w:numPr>
      </w:pPr>
      <w:r>
        <w:t>Cross Platform usage</w:t>
      </w:r>
    </w:p>
    <w:p w14:paraId="154A3070" w14:textId="713CF378" w:rsidR="003A5D05" w:rsidRDefault="0089558C">
      <w:pPr>
        <w:pStyle w:val="BodyText"/>
        <w:numPr>
          <w:ilvl w:val="0"/>
          <w:numId w:val="7"/>
        </w:numPr>
      </w:pPr>
      <w:r>
        <w:t>Everything under one Webpage to simplify the loading</w:t>
      </w:r>
    </w:p>
    <w:p w14:paraId="326156A4" w14:textId="77777777" w:rsidR="002B5AE9" w:rsidRDefault="002B5AE9">
      <w:pPr>
        <w:pStyle w:val="BodyText"/>
        <w:numPr>
          <w:ilvl w:val="0"/>
          <w:numId w:val="7"/>
        </w:numPr>
      </w:pPr>
    </w:p>
    <w:p w14:paraId="5A30FF1E" w14:textId="77777777" w:rsidR="003A5D05" w:rsidRDefault="003A5D05">
      <w:pPr>
        <w:pStyle w:val="BodyText"/>
      </w:pPr>
      <w:r>
        <w:t>Given these criteria the best choice was to use a web interface.</w:t>
      </w:r>
    </w:p>
    <w:p w14:paraId="24B81836" w14:textId="77777777" w:rsidR="007B1685" w:rsidRDefault="003A5D05">
      <w:pPr>
        <w:pStyle w:val="BodyText"/>
      </w:pPr>
      <w:r>
        <w:t>Welcome Screen This is the first screen which greets the user. There are only two elements which the user needs to interact with. The text entry field, and the submit button.</w:t>
      </w:r>
    </w:p>
    <w:p w14:paraId="4585A230" w14:textId="77777777" w:rsidR="003A5D05" w:rsidRDefault="00C053D4">
      <w:pPr>
        <w:pStyle w:val="BodyText"/>
        <w:ind w:firstLine="0"/>
      </w:pPr>
      <w:r>
        <w:rPr>
          <w:noProof/>
          <w:lang w:val="en-GB" w:eastAsia="en-GB"/>
        </w:rPr>
        <w:drawing>
          <wp:inline distT="0" distB="0" distL="0" distR="0" wp14:anchorId="4161EC0C" wp14:editId="64A9723B">
            <wp:extent cx="3276600"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6600" cy="1724025"/>
                    </a:xfrm>
                    <a:prstGeom prst="rect">
                      <a:avLst/>
                    </a:prstGeom>
                    <a:solidFill>
                      <a:srgbClr val="FFFFFF"/>
                    </a:solidFill>
                    <a:ln>
                      <a:noFill/>
                    </a:ln>
                  </pic:spPr>
                </pic:pic>
              </a:graphicData>
            </a:graphic>
          </wp:inline>
        </w:drawing>
      </w:r>
    </w:p>
    <w:p w14:paraId="32ABEBB9" w14:textId="77777777" w:rsidR="003A5D05" w:rsidRDefault="003A5D05">
      <w:pPr>
        <w:pStyle w:val="BodyText"/>
      </w:pPr>
    </w:p>
    <w:p w14:paraId="087EDB59" w14:textId="77777777" w:rsidR="003A5D05" w:rsidRDefault="003A5D05">
      <w:pPr>
        <w:pStyle w:val="BodyText"/>
      </w:pPr>
      <w:r>
        <w:t>Once the user starts to type, the first test commences.  The calculations on how easy it would be to brake their password using just brute force.</w:t>
      </w:r>
    </w:p>
    <w:p w14:paraId="05B18F39" w14:textId="77777777" w:rsidR="003A5D05" w:rsidRDefault="00C053D4">
      <w:pPr>
        <w:pStyle w:val="BodyText"/>
        <w:ind w:firstLine="0"/>
      </w:pPr>
      <w:r>
        <w:rPr>
          <w:noProof/>
          <w:lang w:val="en-GB" w:eastAsia="en-GB"/>
        </w:rPr>
        <w:lastRenderedPageBreak/>
        <w:drawing>
          <wp:inline distT="0" distB="0" distL="0" distR="0" wp14:anchorId="53903486" wp14:editId="5E3BD284">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1850" cy="2324100"/>
                    </a:xfrm>
                    <a:prstGeom prst="rect">
                      <a:avLst/>
                    </a:prstGeom>
                    <a:solidFill>
                      <a:srgbClr val="FFFFFF"/>
                    </a:solidFill>
                    <a:ln>
                      <a:noFill/>
                    </a:ln>
                  </pic:spPr>
                </pic:pic>
              </a:graphicData>
            </a:graphic>
          </wp:inline>
        </w:drawing>
      </w:r>
    </w:p>
    <w:p w14:paraId="07D01F6E" w14:textId="77777777" w:rsidR="003A5D05" w:rsidRDefault="003A5D05">
      <w:pPr>
        <w:pStyle w:val="BodyText"/>
      </w:pPr>
      <w:r>
        <w:t>Results screen This is where the user finds out whether their password has ever been disclosed.</w:t>
      </w:r>
    </w:p>
    <w:p w14:paraId="56526865" w14:textId="77777777" w:rsidR="003A5D05" w:rsidRDefault="00C053D4">
      <w:pPr>
        <w:pStyle w:val="BodyText"/>
        <w:ind w:firstLine="0"/>
      </w:pPr>
      <w:r>
        <w:rPr>
          <w:noProof/>
          <w:lang w:val="en-GB" w:eastAsia="en-GB"/>
        </w:rPr>
        <w:drawing>
          <wp:inline distT="0" distB="0" distL="0" distR="0" wp14:anchorId="380809FD" wp14:editId="2774084D">
            <wp:extent cx="3352800"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2800" cy="2466975"/>
                    </a:xfrm>
                    <a:prstGeom prst="rect">
                      <a:avLst/>
                    </a:prstGeom>
                    <a:solidFill>
                      <a:srgbClr val="FFFFFF"/>
                    </a:solidFill>
                    <a:ln>
                      <a:noFill/>
                    </a:ln>
                  </pic:spPr>
                </pic:pic>
              </a:graphicData>
            </a:graphic>
          </wp:inline>
        </w:drawing>
      </w:r>
    </w:p>
    <w:p w14:paraId="327BD5B1" w14:textId="77777777" w:rsidR="003A5D05" w:rsidRDefault="003A5D05">
      <w:pPr>
        <w:pStyle w:val="BodyText"/>
      </w:pPr>
    </w:p>
    <w:p w14:paraId="53C1A976" w14:textId="77777777" w:rsidR="003A5D05" w:rsidRDefault="003A5D05">
      <w:pPr>
        <w:pStyle w:val="Heading1"/>
      </w:pPr>
      <w:r>
        <w:t>Customer testing</w:t>
      </w:r>
    </w:p>
    <w:p w14:paraId="478EFC9E" w14:textId="77777777" w:rsidR="003A5D05" w:rsidRDefault="003A5D05">
      <w:pPr>
        <w:pStyle w:val="keywords"/>
      </w:pPr>
      <w:r>
        <w:t xml:space="preserve">This project was tested by a group who campaign against hate speech at a workshop </w:t>
      </w:r>
      <w:r w:rsidR="00851C97">
        <w:t xml:space="preserve">which was conducted </w:t>
      </w:r>
      <w:r>
        <w:t>with them on security.  Out of 10 people who tried the system, 7 had passwords which were both easy to brute force, and on the list of passwords which have already been disclosed.</w:t>
      </w:r>
    </w:p>
    <w:p w14:paraId="537E10B0" w14:textId="77777777" w:rsidR="003A5D05" w:rsidRDefault="003A5D05">
      <w:pPr>
        <w:jc w:val="both"/>
      </w:pPr>
    </w:p>
    <w:p w14:paraId="2653213B" w14:textId="77777777" w:rsidR="003A5D05" w:rsidRDefault="003A5D05">
      <w:pPr>
        <w:pStyle w:val="keywords"/>
      </w:pPr>
      <w:r>
        <w:t>This system was helpful to them in deciding to change their passwords.  All 7 people who saw that their password was week according to the parameters of the tests conducted changed their passwords.</w:t>
      </w:r>
    </w:p>
    <w:p w14:paraId="5E2EA07C" w14:textId="77777777" w:rsidR="003A5D05" w:rsidRDefault="003A5D05">
      <w:pPr>
        <w:jc w:val="both"/>
      </w:pPr>
    </w:p>
    <w:p w14:paraId="3DCF9CE6" w14:textId="77777777" w:rsidR="003A5D05" w:rsidRDefault="003A5D05">
      <w:pPr>
        <w:pStyle w:val="Heading1"/>
      </w:pPr>
      <w:r>
        <w:t>Evaluation</w:t>
      </w:r>
    </w:p>
    <w:p w14:paraId="60C2F3F3" w14:textId="77777777" w:rsidR="003A5D05" w:rsidRDefault="003A5D05">
      <w:pPr>
        <w:pStyle w:val="keywords"/>
      </w:pPr>
      <w:r>
        <w:t>The following evaluations were conducted on the system:</w:t>
      </w:r>
    </w:p>
    <w:p w14:paraId="3215ADA9" w14:textId="38CE9AEA" w:rsidR="003A5D05" w:rsidRDefault="003A5D05">
      <w:pPr>
        <w:numPr>
          <w:ilvl w:val="0"/>
          <w:numId w:val="11"/>
        </w:numPr>
        <w:jc w:val="both"/>
      </w:pPr>
      <w:r>
        <w:t xml:space="preserve">Passwords </w:t>
      </w:r>
      <w:r w:rsidR="00971EB0">
        <w:t>Authentication via Google was really satisfying and worked well</w:t>
      </w:r>
    </w:p>
    <w:p w14:paraId="04B3F3F4" w14:textId="796B1C92" w:rsidR="003A5D05" w:rsidRDefault="00971EB0">
      <w:pPr>
        <w:numPr>
          <w:ilvl w:val="0"/>
          <w:numId w:val="11"/>
        </w:numPr>
        <w:jc w:val="both"/>
      </w:pPr>
      <w:r>
        <w:t xml:space="preserve">The HTTPs prevented and allowed the SQL </w:t>
      </w:r>
    </w:p>
    <w:p w14:paraId="06A29D07" w14:textId="77777777" w:rsidR="003A5D05" w:rsidRDefault="003A5D05">
      <w:pPr>
        <w:numPr>
          <w:ilvl w:val="0"/>
          <w:numId w:val="11"/>
        </w:numPr>
        <w:jc w:val="both"/>
      </w:pPr>
      <w:r>
        <w:lastRenderedPageBreak/>
        <w:t>Local and remote testing was done to verify that the system could return the results within 2 seconds.</w:t>
      </w:r>
    </w:p>
    <w:p w14:paraId="276ED0AA" w14:textId="77777777" w:rsidR="003A5D05" w:rsidRDefault="003A5D05">
      <w:pPr>
        <w:numPr>
          <w:ilvl w:val="0"/>
          <w:numId w:val="11"/>
        </w:numPr>
        <w:jc w:val="both"/>
      </w:pPr>
      <w:r>
        <w:t>SQL injection was attempted to try and gain access to the system.</w:t>
      </w:r>
    </w:p>
    <w:p w14:paraId="6147C94C" w14:textId="77777777" w:rsidR="003A5D05" w:rsidRDefault="003A5D05">
      <w:pPr>
        <w:numPr>
          <w:ilvl w:val="0"/>
          <w:numId w:val="11"/>
        </w:numPr>
        <w:jc w:val="both"/>
      </w:pPr>
      <w:r>
        <w:t>The system was tested, by a group, who are lightly to be targeted by politically motivated attackers.</w:t>
      </w:r>
    </w:p>
    <w:p w14:paraId="1A0243A6" w14:textId="77777777" w:rsidR="003A5D05" w:rsidRDefault="003A5D05">
      <w:pPr>
        <w:jc w:val="both"/>
      </w:pPr>
    </w:p>
    <w:p w14:paraId="63EA0561" w14:textId="77777777" w:rsidR="003A5D05" w:rsidRDefault="003A5D05">
      <w:pPr>
        <w:pStyle w:val="Heading1"/>
      </w:pPr>
      <w:r>
        <w:t>Conclusions</w:t>
      </w:r>
    </w:p>
    <w:p w14:paraId="23DD3E6B" w14:textId="77777777" w:rsidR="003A5D05" w:rsidRDefault="003A5D05">
      <w:pPr>
        <w:jc w:val="both"/>
      </w:pPr>
    </w:p>
    <w:p w14:paraId="79B06316" w14:textId="77777777" w:rsidR="003A5D05" w:rsidRDefault="003A5D05">
      <w:pPr>
        <w:pStyle w:val="Heading1"/>
      </w:pPr>
      <w:r>
        <w:t>Further development or research</w:t>
      </w:r>
    </w:p>
    <w:p w14:paraId="7ED6497C" w14:textId="77777777" w:rsidR="003A5D05" w:rsidRDefault="003A5D05" w:rsidP="00D17857">
      <w:pPr>
        <w:pStyle w:val="keywords"/>
      </w:pPr>
      <w:r w:rsidRPr="00D17857">
        <w:rPr>
          <w:b w:val="0"/>
        </w:rPr>
        <w:t>This system could be used to conduct research on the types of passwords people choose, and determine sociological factors in choosing passwords.</w:t>
      </w:r>
      <w:r w:rsidR="00D17857">
        <w:rPr>
          <w:b w:val="0"/>
        </w:rPr>
        <w:t xml:space="preserve"> </w:t>
      </w:r>
      <w:r>
        <w:t>Factors which could be considered are:</w:t>
      </w:r>
    </w:p>
    <w:p w14:paraId="7DCE1C0B" w14:textId="77777777" w:rsidR="003A5D05" w:rsidRDefault="003A5D05">
      <w:pPr>
        <w:numPr>
          <w:ilvl w:val="0"/>
          <w:numId w:val="2"/>
        </w:numPr>
        <w:jc w:val="both"/>
      </w:pPr>
      <w:r>
        <w:t>Do people who have a background in information security choose better passwords?</w:t>
      </w:r>
    </w:p>
    <w:p w14:paraId="6716D7E4" w14:textId="77777777" w:rsidR="003A5D05" w:rsidRDefault="003A5D05">
      <w:pPr>
        <w:jc w:val="both"/>
      </w:pPr>
    </w:p>
    <w:p w14:paraId="72653671" w14:textId="77777777" w:rsidR="003A5D05" w:rsidRDefault="003A5D05">
      <w:pPr>
        <w:numPr>
          <w:ilvl w:val="0"/>
          <w:numId w:val="2"/>
        </w:numPr>
        <w:jc w:val="both"/>
      </w:pPr>
      <w:r>
        <w:t>Do people who have suffered a data breach, or had their password compromised, choose more complex passwords?</w:t>
      </w:r>
    </w:p>
    <w:p w14:paraId="2FE68D7B" w14:textId="77777777" w:rsidR="003A5D05" w:rsidRDefault="003A5D05">
      <w:pPr>
        <w:jc w:val="both"/>
      </w:pPr>
    </w:p>
    <w:p w14:paraId="3ACE680C" w14:textId="77777777" w:rsidR="003A5D05" w:rsidRDefault="003A5D05">
      <w:pPr>
        <w:numPr>
          <w:ilvl w:val="0"/>
          <w:numId w:val="2"/>
        </w:numPr>
        <w:jc w:val="both"/>
      </w:pPr>
      <w:r>
        <w:t>Could companies or organizations with a sufficiently large user base, profile people based on the type of password which they use?</w:t>
      </w:r>
    </w:p>
    <w:p w14:paraId="1B7A6F53" w14:textId="77777777" w:rsidR="003A5D05" w:rsidRDefault="003A5D05">
      <w:pPr>
        <w:jc w:val="both"/>
      </w:pPr>
    </w:p>
    <w:p w14:paraId="430D8A42" w14:textId="77777777" w:rsidR="003A5D05" w:rsidRDefault="003A5D05">
      <w:pPr>
        <w:numPr>
          <w:ilvl w:val="0"/>
          <w:numId w:val="2"/>
        </w:numPr>
        <w:jc w:val="both"/>
      </w:pPr>
      <w:r>
        <w:t>Could class, ethnicity, gender, sexual orientation, or other data be gleamed by looking at your password choice?</w:t>
      </w:r>
    </w:p>
    <w:p w14:paraId="797DEE46" w14:textId="77777777" w:rsidR="003A5D05" w:rsidRDefault="003A5D05">
      <w:pPr>
        <w:jc w:val="both"/>
      </w:pPr>
    </w:p>
    <w:p w14:paraId="6F2AEDA3" w14:textId="77777777" w:rsidR="003A5D05" w:rsidRDefault="003A5D05">
      <w:pPr>
        <w:pStyle w:val="Heading1"/>
      </w:pPr>
      <w:r>
        <w:t>References</w:t>
      </w:r>
    </w:p>
    <w:p w14:paraId="5CEB69F1" w14:textId="77777777" w:rsidR="005E6231" w:rsidRDefault="005E6231">
      <w:pPr>
        <w:pStyle w:val="keywords"/>
      </w:pPr>
    </w:p>
    <w:p w14:paraId="4E4C39C3"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Ashley Madison data breach, 2017. . Wikipedia.</w:t>
      </w:r>
    </w:p>
    <w:p w14:paraId="5D50C74E"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Change a Password for MySQL on Linux via Command Line [WWW Document], 2014. . Liquid Web Knowledge Base. URL </w:t>
      </w:r>
      <w:hyperlink r:id="rId17" w:history="1">
        <w:r>
          <w:rPr>
            <w:rFonts w:ascii="Calibri" w:hAnsi="Calibri" w:cs="Calibri"/>
            <w:color w:val="0000FF"/>
            <w:sz w:val="22"/>
            <w:szCs w:val="22"/>
            <w:u w:val="single"/>
            <w:lang w:val="en" w:eastAsia="en-IE"/>
          </w:rPr>
          <w:t>https://www.liquidweb.com/kb/change-a-password-for-mysql-on-linux-via-command-line/</w:t>
        </w:r>
      </w:hyperlink>
      <w:r>
        <w:rPr>
          <w:rFonts w:ascii="Calibri" w:hAnsi="Calibri" w:cs="Calibri"/>
          <w:sz w:val="22"/>
          <w:szCs w:val="22"/>
          <w:lang w:val="en" w:eastAsia="en-IE"/>
        </w:rPr>
        <w:t xml:space="preserve"> (accessed 11.29.17).</w:t>
      </w:r>
    </w:p>
    <w:p w14:paraId="7EFAD087"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Create HTML table using javascript - Stack Overflow [WWW Document], n.d. URL </w:t>
      </w:r>
      <w:hyperlink r:id="rId18" w:history="1">
        <w:r>
          <w:rPr>
            <w:rFonts w:ascii="Calibri" w:hAnsi="Calibri" w:cs="Calibri"/>
            <w:color w:val="0000FF"/>
            <w:sz w:val="22"/>
            <w:szCs w:val="22"/>
            <w:u w:val="single"/>
            <w:lang w:val="en" w:eastAsia="en-IE"/>
          </w:rPr>
          <w:t>https://stackoverflow.com/questions/16126357/create-html-table-using-javascript</w:t>
        </w:r>
      </w:hyperlink>
      <w:r>
        <w:rPr>
          <w:rFonts w:ascii="Calibri" w:hAnsi="Calibri" w:cs="Calibri"/>
          <w:sz w:val="22"/>
          <w:szCs w:val="22"/>
          <w:lang w:val="en" w:eastAsia="en-IE"/>
        </w:rPr>
        <w:t xml:space="preserve"> (accessed 11.29.17).</w:t>
      </w:r>
    </w:p>
    <w:p w14:paraId="0232F66C" w14:textId="6CED82B7" w:rsidR="00B42FE8" w:rsidRDefault="00B42FE8"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Firebase Database </w:t>
      </w:r>
      <w:r w:rsidR="00D0494E">
        <w:rPr>
          <w:rFonts w:ascii="Calibri" w:hAnsi="Calibri" w:cs="Calibri"/>
          <w:sz w:val="22"/>
          <w:szCs w:val="22"/>
          <w:lang w:val="en" w:eastAsia="en-IE"/>
        </w:rPr>
        <w:t>from Google.</w:t>
      </w:r>
    </w:p>
    <w:p w14:paraId="78242F40" w14:textId="789D2858" w:rsidR="00B42FE8" w:rsidRDefault="00B42FE8" w:rsidP="00B42FE8">
      <w:pPr>
        <w:suppressAutoHyphens w:val="0"/>
        <w:autoSpaceDE w:val="0"/>
        <w:autoSpaceDN w:val="0"/>
        <w:adjustRightInd w:val="0"/>
        <w:ind w:left="720"/>
        <w:jc w:val="left"/>
        <w:rPr>
          <w:rFonts w:ascii="Calibri" w:hAnsi="Calibri" w:cs="Calibri"/>
          <w:sz w:val="22"/>
          <w:szCs w:val="22"/>
          <w:lang w:val="en" w:eastAsia="en-IE"/>
        </w:rPr>
      </w:pPr>
      <w:hyperlink r:id="rId19" w:history="1">
        <w:r w:rsidRPr="0001220F">
          <w:rPr>
            <w:rStyle w:val="Hyperlink"/>
            <w:rFonts w:ascii="Calibri" w:hAnsi="Calibri" w:cs="Calibri"/>
            <w:sz w:val="22"/>
            <w:szCs w:val="22"/>
            <w:lang w:val="en" w:eastAsia="en-IE"/>
          </w:rPr>
          <w:t>https://firebase.google.com/docs/database/security/securing-data</w:t>
        </w:r>
      </w:hyperlink>
    </w:p>
    <w:p w14:paraId="03C354BF" w14:textId="77777777" w:rsidR="00B42FE8" w:rsidRDefault="00B42FE8" w:rsidP="00B42FE8">
      <w:pPr>
        <w:suppressAutoHyphens w:val="0"/>
        <w:autoSpaceDE w:val="0"/>
        <w:autoSpaceDN w:val="0"/>
        <w:adjustRightInd w:val="0"/>
        <w:ind w:left="720"/>
        <w:jc w:val="left"/>
        <w:rPr>
          <w:rFonts w:ascii="Calibri" w:hAnsi="Calibri" w:cs="Calibri"/>
          <w:sz w:val="22"/>
          <w:szCs w:val="22"/>
          <w:lang w:val="en" w:eastAsia="en-IE"/>
        </w:rPr>
      </w:pPr>
    </w:p>
    <w:p w14:paraId="771EB909"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Edit fiddle - JSFiddle [WWW Document], n.d. URL </w:t>
      </w:r>
      <w:hyperlink r:id="rId20" w:history="1">
        <w:r>
          <w:rPr>
            <w:rFonts w:ascii="Calibri" w:hAnsi="Calibri" w:cs="Calibri"/>
            <w:color w:val="0000FF"/>
            <w:sz w:val="22"/>
            <w:szCs w:val="22"/>
            <w:u w:val="single"/>
            <w:lang w:val="en" w:eastAsia="en-IE"/>
          </w:rPr>
          <w:t>https://jsfiddle.net/fh9FP/12/</w:t>
        </w:r>
      </w:hyperlink>
      <w:r>
        <w:rPr>
          <w:rFonts w:ascii="Calibri" w:hAnsi="Calibri" w:cs="Calibri"/>
          <w:sz w:val="22"/>
          <w:szCs w:val="22"/>
          <w:lang w:val="en" w:eastAsia="en-IE"/>
        </w:rPr>
        <w:t xml:space="preserve"> (accessed 11.29.17).</w:t>
      </w:r>
    </w:p>
    <w:p w14:paraId="70AD80FB"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lastRenderedPageBreak/>
        <w:t xml:space="preserve">Geek’s Password Strength Meter — SitePoint [WWW Document], n.d. URL </w:t>
      </w:r>
      <w:hyperlink r:id="rId21" w:history="1">
        <w:r>
          <w:rPr>
            <w:rFonts w:ascii="Calibri" w:hAnsi="Calibri" w:cs="Calibri"/>
            <w:color w:val="0000FF"/>
            <w:sz w:val="22"/>
            <w:szCs w:val="22"/>
            <w:u w:val="single"/>
            <w:lang w:val="en" w:eastAsia="en-IE"/>
          </w:rPr>
          <w:t>https://www.sitepoint.com/geeks-password-strength-meter/</w:t>
        </w:r>
      </w:hyperlink>
      <w:r>
        <w:rPr>
          <w:rFonts w:ascii="Calibri" w:hAnsi="Calibri" w:cs="Calibri"/>
          <w:sz w:val="22"/>
          <w:szCs w:val="22"/>
          <w:lang w:val="en" w:eastAsia="en-IE"/>
        </w:rPr>
        <w:t xml:space="preserve"> (accessed 11.29.17).</w:t>
      </w:r>
    </w:p>
    <w:p w14:paraId="4B3A20FB"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Guy, 2014. Make Offline Mirror of a Site using `wget`. Guy </w:t>
      </w:r>
      <w:proofErr w:type="spellStart"/>
      <w:r>
        <w:rPr>
          <w:rFonts w:ascii="Calibri" w:hAnsi="Calibri" w:cs="Calibri"/>
          <w:sz w:val="22"/>
          <w:szCs w:val="22"/>
          <w:lang w:val="en" w:eastAsia="en-IE"/>
        </w:rPr>
        <w:t>Rutenberg</w:t>
      </w:r>
      <w:proofErr w:type="spellEnd"/>
      <w:r>
        <w:rPr>
          <w:rFonts w:ascii="Calibri" w:hAnsi="Calibri" w:cs="Calibri"/>
          <w:sz w:val="22"/>
          <w:szCs w:val="22"/>
          <w:lang w:val="en" w:eastAsia="en-IE"/>
        </w:rPr>
        <w:t>.</w:t>
      </w:r>
    </w:p>
    <w:p w14:paraId="7E3BD373" w14:textId="1893A215" w:rsidR="001878FF" w:rsidRDefault="001878FF"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IATA  </w:t>
      </w:r>
      <w:r w:rsidR="00CA4E6E">
        <w:rPr>
          <w:rFonts w:ascii="Calibri" w:hAnsi="Calibri" w:cs="Calibri"/>
          <w:sz w:val="22"/>
          <w:szCs w:val="22"/>
          <w:lang w:val="en" w:eastAsia="en-IE"/>
        </w:rPr>
        <w:t>(</w:t>
      </w:r>
      <w:r w:rsidR="00CA4E6E" w:rsidRPr="00CA4E6E">
        <w:rPr>
          <w:rFonts w:ascii="Calibri" w:hAnsi="Calibri" w:cs="Calibri"/>
          <w:sz w:val="22"/>
          <w:szCs w:val="22"/>
          <w:lang w:val="en" w:eastAsia="en-IE"/>
        </w:rPr>
        <w:t>International Air Transport Association</w:t>
      </w:r>
      <w:r w:rsidR="00CA4E6E">
        <w:rPr>
          <w:rFonts w:ascii="Calibri" w:hAnsi="Calibri" w:cs="Calibri"/>
          <w:sz w:val="22"/>
          <w:szCs w:val="22"/>
          <w:lang w:val="en" w:eastAsia="en-IE"/>
        </w:rPr>
        <w:t xml:space="preserve">) </w:t>
      </w:r>
      <w:r>
        <w:rPr>
          <w:rFonts w:ascii="Calibri" w:hAnsi="Calibri" w:cs="Calibri"/>
          <w:sz w:val="22"/>
          <w:szCs w:val="22"/>
          <w:lang w:val="en" w:eastAsia="en-IE"/>
        </w:rPr>
        <w:t xml:space="preserve">Forecast, </w:t>
      </w:r>
      <w:r w:rsidRPr="001878FF">
        <w:rPr>
          <w:rFonts w:ascii="Calibri" w:hAnsi="Calibri" w:cs="Calibri"/>
          <w:sz w:val="22"/>
          <w:szCs w:val="22"/>
          <w:lang w:val="en" w:eastAsia="en-IE"/>
        </w:rPr>
        <w:t>IATA Forecasts Passenger Demand to Double Over 20 Years</w:t>
      </w:r>
    </w:p>
    <w:p w14:paraId="582BF171" w14:textId="52894BF9" w:rsidR="001878FF" w:rsidRDefault="001878FF"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ab/>
      </w:r>
      <w:hyperlink r:id="rId22" w:history="1">
        <w:r w:rsidRPr="0001220F">
          <w:rPr>
            <w:rStyle w:val="Hyperlink"/>
            <w:rFonts w:ascii="Calibri" w:hAnsi="Calibri" w:cs="Calibri"/>
            <w:sz w:val="22"/>
            <w:szCs w:val="22"/>
            <w:lang w:val="en" w:eastAsia="en-IE"/>
          </w:rPr>
          <w:t>http://www.iata.org/pressroom/pr/Pages/2016-10-18-02.aspx</w:t>
        </w:r>
      </w:hyperlink>
    </w:p>
    <w:p w14:paraId="4F5FDC51" w14:textId="77777777" w:rsidR="001878FF" w:rsidRDefault="001878FF" w:rsidP="00EA4A82">
      <w:pPr>
        <w:suppressAutoHyphens w:val="0"/>
        <w:autoSpaceDE w:val="0"/>
        <w:autoSpaceDN w:val="0"/>
        <w:adjustRightInd w:val="0"/>
        <w:ind w:left="720" w:hanging="720"/>
        <w:jc w:val="left"/>
        <w:rPr>
          <w:rFonts w:ascii="Calibri" w:hAnsi="Calibri" w:cs="Calibri"/>
          <w:sz w:val="22"/>
          <w:szCs w:val="22"/>
          <w:lang w:val="en" w:eastAsia="en-IE"/>
        </w:rPr>
      </w:pPr>
    </w:p>
    <w:p w14:paraId="10102A82"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HTML table advanced features and accessibility [WWW Document], n.d. . Mozilla Developer Network. URL </w:t>
      </w:r>
      <w:hyperlink r:id="rId23" w:history="1">
        <w:r>
          <w:rPr>
            <w:rFonts w:ascii="Calibri" w:hAnsi="Calibri" w:cs="Calibri"/>
            <w:color w:val="0000FF"/>
            <w:sz w:val="22"/>
            <w:szCs w:val="22"/>
            <w:u w:val="single"/>
            <w:lang w:val="en" w:eastAsia="en-IE"/>
          </w:rPr>
          <w:t>https://developer.mozilla.org/en-US/docs/Learn/HTML/Tables/Advanced</w:t>
        </w:r>
      </w:hyperlink>
      <w:r>
        <w:rPr>
          <w:rFonts w:ascii="Calibri" w:hAnsi="Calibri" w:cs="Calibri"/>
          <w:sz w:val="22"/>
          <w:szCs w:val="22"/>
          <w:lang w:val="en" w:eastAsia="en-IE"/>
        </w:rPr>
        <w:t xml:space="preserve"> (accessed 11.29.17).</w:t>
      </w:r>
    </w:p>
    <w:p w14:paraId="036F6FB0" w14:textId="0CB63306" w:rsidR="008A32C9" w:rsidRDefault="0067262E" w:rsidP="008A32C9">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HTTPS </w:t>
      </w:r>
      <w:r w:rsidR="008A32C9">
        <w:rPr>
          <w:rFonts w:ascii="Calibri" w:hAnsi="Calibri" w:cs="Calibri"/>
          <w:sz w:val="22"/>
          <w:szCs w:val="22"/>
          <w:lang w:val="en" w:eastAsia="en-IE"/>
        </w:rPr>
        <w:t>What is the difference between HTTP and HTTPS?</w:t>
      </w:r>
    </w:p>
    <w:p w14:paraId="64939489" w14:textId="63EE468F" w:rsidR="008A32C9" w:rsidRDefault="008A32C9" w:rsidP="008A32C9">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ab/>
      </w:r>
      <w:hyperlink r:id="rId24" w:history="1">
        <w:r w:rsidRPr="0001220F">
          <w:rPr>
            <w:rStyle w:val="Hyperlink"/>
            <w:rFonts w:ascii="Calibri" w:hAnsi="Calibri" w:cs="Calibri"/>
            <w:sz w:val="22"/>
            <w:szCs w:val="22"/>
            <w:lang w:val="en" w:eastAsia="en-IE"/>
          </w:rPr>
          <w:t>https://www.instantssl.com/ssl-certificate-products/https.html</w:t>
        </w:r>
      </w:hyperlink>
    </w:p>
    <w:p w14:paraId="64112A34" w14:textId="1555EE76" w:rsidR="00017D6E" w:rsidRDefault="00017D6E" w:rsidP="00017D6E">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HTTPS </w:t>
      </w:r>
      <w:r>
        <w:rPr>
          <w:rFonts w:ascii="Calibri" w:hAnsi="Calibri" w:cs="Calibri"/>
          <w:sz w:val="22"/>
          <w:szCs w:val="22"/>
          <w:lang w:val="en" w:eastAsia="en-IE"/>
        </w:rPr>
        <w:t xml:space="preserve"> Testing results available on:</w:t>
      </w:r>
    </w:p>
    <w:p w14:paraId="7FD479E9" w14:textId="21D69313" w:rsidR="00017D6E" w:rsidRDefault="00017D6E" w:rsidP="00017D6E">
      <w:pPr>
        <w:suppressAutoHyphens w:val="0"/>
        <w:autoSpaceDE w:val="0"/>
        <w:autoSpaceDN w:val="0"/>
        <w:adjustRightInd w:val="0"/>
        <w:ind w:left="720" w:hanging="720"/>
        <w:jc w:val="left"/>
        <w:rPr>
          <w:rFonts w:ascii="Calibri" w:hAnsi="Calibri" w:cs="Calibri"/>
          <w:sz w:val="22"/>
          <w:szCs w:val="22"/>
          <w:lang w:val="en" w:eastAsia="en-IE"/>
        </w:rPr>
      </w:pPr>
      <w:hyperlink r:id="rId25" w:history="1">
        <w:r w:rsidRPr="0001220F">
          <w:rPr>
            <w:rStyle w:val="Hyperlink"/>
            <w:rFonts w:ascii="Calibri" w:hAnsi="Calibri" w:cs="Calibri"/>
            <w:sz w:val="22"/>
            <w:szCs w:val="22"/>
            <w:lang w:val="en" w:eastAsia="en-IE"/>
          </w:rPr>
          <w:t>https://www.whynopadlock.com/results/b6d785fd-c37d-4db1-b2e3-9e515de7e4ce</w:t>
        </w:r>
      </w:hyperlink>
    </w:p>
    <w:p w14:paraId="63450E28" w14:textId="77777777" w:rsidR="00017D6E" w:rsidRDefault="00017D6E" w:rsidP="00017D6E">
      <w:pPr>
        <w:suppressAutoHyphens w:val="0"/>
        <w:autoSpaceDE w:val="0"/>
        <w:autoSpaceDN w:val="0"/>
        <w:adjustRightInd w:val="0"/>
        <w:ind w:left="720" w:hanging="720"/>
        <w:jc w:val="left"/>
        <w:rPr>
          <w:rFonts w:ascii="Calibri" w:hAnsi="Calibri" w:cs="Calibri"/>
          <w:sz w:val="22"/>
          <w:szCs w:val="22"/>
          <w:lang w:val="en" w:eastAsia="en-IE"/>
        </w:rPr>
      </w:pPr>
    </w:p>
    <w:p w14:paraId="0E215E1D" w14:textId="77777777" w:rsidR="008A32C9" w:rsidRDefault="008A32C9" w:rsidP="008A32C9">
      <w:pPr>
        <w:suppressAutoHyphens w:val="0"/>
        <w:autoSpaceDE w:val="0"/>
        <w:autoSpaceDN w:val="0"/>
        <w:adjustRightInd w:val="0"/>
        <w:ind w:left="720" w:hanging="720"/>
        <w:jc w:val="left"/>
        <w:rPr>
          <w:rFonts w:ascii="Calibri" w:hAnsi="Calibri" w:cs="Calibri"/>
          <w:sz w:val="22"/>
          <w:szCs w:val="22"/>
          <w:lang w:val="en" w:eastAsia="en-IE"/>
        </w:rPr>
      </w:pPr>
    </w:p>
    <w:p w14:paraId="0B66FB25" w14:textId="77777777" w:rsidR="008A32C9" w:rsidRDefault="008A32C9" w:rsidP="008A32C9">
      <w:pPr>
        <w:suppressAutoHyphens w:val="0"/>
        <w:autoSpaceDE w:val="0"/>
        <w:autoSpaceDN w:val="0"/>
        <w:adjustRightInd w:val="0"/>
        <w:ind w:left="720" w:hanging="720"/>
        <w:jc w:val="left"/>
        <w:rPr>
          <w:rFonts w:ascii="Calibri" w:hAnsi="Calibri" w:cs="Calibri"/>
          <w:sz w:val="22"/>
          <w:szCs w:val="22"/>
          <w:lang w:val="en" w:eastAsia="en-IE"/>
        </w:rPr>
      </w:pPr>
    </w:p>
    <w:p w14:paraId="573B713A"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Hunt, T., n.d. Have I been pwned? Check if your email has been compromised in a data breach [WWW Document]. URL </w:t>
      </w:r>
      <w:hyperlink r:id="rId26" w:history="1">
        <w:r>
          <w:rPr>
            <w:rFonts w:ascii="Calibri" w:hAnsi="Calibri" w:cs="Calibri"/>
            <w:color w:val="0000FF"/>
            <w:sz w:val="22"/>
            <w:szCs w:val="22"/>
            <w:u w:val="single"/>
            <w:lang w:val="en" w:eastAsia="en-IE"/>
          </w:rPr>
          <w:t>http://www.haveibeenpwned.com/</w:t>
        </w:r>
      </w:hyperlink>
      <w:r>
        <w:rPr>
          <w:rFonts w:ascii="Calibri" w:hAnsi="Calibri" w:cs="Calibri"/>
          <w:sz w:val="22"/>
          <w:szCs w:val="22"/>
          <w:lang w:val="en" w:eastAsia="en-IE"/>
        </w:rPr>
        <w:t xml:space="preserve"> (accessed 11.29.17).</w:t>
      </w:r>
    </w:p>
    <w:p w14:paraId="1E739A29"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rPr>
      </w:pPr>
      <w:r>
        <w:rPr>
          <w:rFonts w:ascii="Calibri" w:hAnsi="Calibri" w:cs="Calibri"/>
          <w:sz w:val="22"/>
          <w:szCs w:val="22"/>
          <w:lang w:val="en" w:eastAsia="en-IE"/>
        </w:rPr>
        <w:t xml:space="preserve">Is This Password Secure [WWW Document], n.d. URL </w:t>
      </w:r>
      <w:hyperlink r:id="rId27" w:history="1">
        <w:r>
          <w:rPr>
            <w:rFonts w:ascii="Calibri" w:hAnsi="Calibri" w:cs="Calibri"/>
            <w:color w:val="0000FF"/>
            <w:sz w:val="22"/>
            <w:szCs w:val="22"/>
            <w:u w:val="single"/>
            <w:lang w:val="en" w:eastAsia="en-IE"/>
          </w:rPr>
          <w:t>http://www.passwordtester.net/NCI-Password-Search/</w:t>
        </w:r>
      </w:hyperlink>
      <w:r>
        <w:rPr>
          <w:rFonts w:ascii="Calibri" w:hAnsi="Calibri" w:cs="Calibri"/>
          <w:sz w:val="22"/>
          <w:szCs w:val="22"/>
          <w:lang w:val="en" w:eastAsia="en-IE"/>
        </w:rPr>
        <w:t xml:space="preserve"> (accessed 11.29.17).</w:t>
      </w:r>
    </w:p>
    <w:p w14:paraId="53EDD370"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rPr>
        <w:t xml:space="preserve">jitpukdebodin, </w:t>
      </w:r>
      <w:r>
        <w:rPr>
          <w:rFonts w:ascii="CordiaUPC" w:hAnsi="CordiaUPC" w:cs="CordiaUPC"/>
          <w:sz w:val="28"/>
          <w:szCs w:val="28"/>
          <w:lang w:val="en" w:eastAsia="en-IE" w:bidi="th-TH"/>
        </w:rPr>
        <w:t>เขียนโดย</w:t>
      </w:r>
      <w:r>
        <w:rPr>
          <w:rFonts w:ascii="Calibri" w:hAnsi="Calibri" w:cs="Calibri"/>
          <w:sz w:val="22"/>
          <w:szCs w:val="22"/>
          <w:lang w:val="en" w:eastAsia="en-IE" w:bidi="th-TH"/>
        </w:rPr>
        <w:t xml:space="preserve"> Sumate, n.d. Howto: Enable Apache SSL in Kali.</w:t>
      </w:r>
    </w:p>
    <w:p w14:paraId="65D54088"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Linux Command: List All Users In The System, n.d. . nixCraft.</w:t>
      </w:r>
    </w:p>
    <w:p w14:paraId="4119A13C"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Miessler, D., 2017. SecLists is the security tester&amp;#39;s companion. It is a collection of multiple types of lists used during security assessments. List types include usernames, passwords, URLs, sensitive data grep s..</w:t>
      </w:r>
    </w:p>
    <w:p w14:paraId="0F4B4FFE"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mysql - How do I replace all my NULL values in a particular field in a particular table? - Stack Overflow [WWW Document], n.d. URL </w:t>
      </w:r>
      <w:hyperlink r:id="rId28" w:history="1">
        <w:r>
          <w:rPr>
            <w:rFonts w:ascii="Calibri" w:hAnsi="Calibri" w:cs="Calibri"/>
            <w:color w:val="0000FF"/>
            <w:sz w:val="22"/>
            <w:szCs w:val="22"/>
            <w:u w:val="single"/>
            <w:lang w:val="en" w:eastAsia="en-IE" w:bidi="th-TH"/>
          </w:rPr>
          <w:t>https://stackoverflow.com/questions/4629202/how-do-i-replace-all-my-null-values-in-a-</w:t>
        </w:r>
        <w:r>
          <w:rPr>
            <w:rFonts w:ascii="Calibri" w:hAnsi="Calibri" w:cs="Calibri"/>
            <w:color w:val="0000FF"/>
            <w:sz w:val="22"/>
            <w:szCs w:val="22"/>
            <w:u w:val="single"/>
            <w:lang w:val="en" w:eastAsia="en-IE" w:bidi="th-TH"/>
          </w:rPr>
          <w:lastRenderedPageBreak/>
          <w:t>particular-field-in-a-particular-table</w:t>
        </w:r>
      </w:hyperlink>
      <w:r>
        <w:rPr>
          <w:rFonts w:ascii="Calibri" w:hAnsi="Calibri" w:cs="Calibri"/>
          <w:sz w:val="22"/>
          <w:szCs w:val="22"/>
          <w:lang w:val="en" w:eastAsia="en-IE" w:bidi="th-TH"/>
        </w:rPr>
        <w:t xml:space="preserve"> (accessed 11.29.17).</w:t>
      </w:r>
    </w:p>
    <w:p w14:paraId="1505B2A3"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OWASP </w:t>
      </w:r>
      <w:proofErr w:type="spellStart"/>
      <w:r>
        <w:rPr>
          <w:rFonts w:ascii="Calibri" w:hAnsi="Calibri" w:cs="Calibri"/>
          <w:sz w:val="22"/>
          <w:szCs w:val="22"/>
          <w:lang w:val="en" w:eastAsia="en-IE" w:bidi="th-TH"/>
        </w:rPr>
        <w:t>SecLists</w:t>
      </w:r>
      <w:proofErr w:type="spellEnd"/>
      <w:r>
        <w:rPr>
          <w:rFonts w:ascii="Calibri" w:hAnsi="Calibri" w:cs="Calibri"/>
          <w:sz w:val="22"/>
          <w:szCs w:val="22"/>
          <w:lang w:val="en" w:eastAsia="en-IE" w:bidi="th-TH"/>
        </w:rPr>
        <w:t xml:space="preserve"> Project - OWASP [WWW Document], n.d. URL </w:t>
      </w:r>
      <w:hyperlink r:id="rId29" w:history="1">
        <w:r>
          <w:rPr>
            <w:rFonts w:ascii="Calibri" w:hAnsi="Calibri" w:cs="Calibri"/>
            <w:color w:val="0000FF"/>
            <w:sz w:val="22"/>
            <w:szCs w:val="22"/>
            <w:u w:val="single"/>
            <w:lang w:val="en" w:eastAsia="en-IE" w:bidi="th-TH"/>
          </w:rPr>
          <w:t>https://www.owasp.org/index.php/OWASP_SecLists_Project</w:t>
        </w:r>
      </w:hyperlink>
      <w:r>
        <w:rPr>
          <w:rFonts w:ascii="Calibri" w:hAnsi="Calibri" w:cs="Calibri"/>
          <w:sz w:val="22"/>
          <w:szCs w:val="22"/>
          <w:lang w:val="en" w:eastAsia="en-IE" w:bidi="th-TH"/>
        </w:rPr>
        <w:t xml:space="preserve"> (accessed 11.29.17).</w:t>
      </w:r>
    </w:p>
    <w:p w14:paraId="16A2CE37"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passwords - Wordlists on Kali Linux? - Information Security Stack Exchange [WWW Document], n.d. URL </w:t>
      </w:r>
      <w:hyperlink r:id="rId30" w:history="1">
        <w:r>
          <w:rPr>
            <w:rFonts w:ascii="Calibri" w:hAnsi="Calibri" w:cs="Calibri"/>
            <w:color w:val="0000FF"/>
            <w:sz w:val="22"/>
            <w:szCs w:val="22"/>
            <w:u w:val="single"/>
            <w:lang w:val="en" w:eastAsia="en-IE" w:bidi="th-TH"/>
          </w:rPr>
          <w:t>https://security.stackexchange.com/questions/45850/wordlists-on-kali-linux</w:t>
        </w:r>
      </w:hyperlink>
      <w:r>
        <w:rPr>
          <w:rFonts w:ascii="Calibri" w:hAnsi="Calibri" w:cs="Calibri"/>
          <w:sz w:val="22"/>
          <w:szCs w:val="22"/>
          <w:lang w:val="en" w:eastAsia="en-IE" w:bidi="th-TH"/>
        </w:rPr>
        <w:t xml:space="preserve"> (accessed 11.29.17).</w:t>
      </w:r>
    </w:p>
    <w:p w14:paraId="7ECDD3E4"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php - Count number of iterations in a foreach loop - Stack Overflow [WWW Document], n.d. URL </w:t>
      </w:r>
      <w:hyperlink r:id="rId31" w:history="1">
        <w:r>
          <w:rPr>
            <w:rFonts w:ascii="Calibri" w:hAnsi="Calibri" w:cs="Calibri"/>
            <w:color w:val="0000FF"/>
            <w:sz w:val="22"/>
            <w:szCs w:val="22"/>
            <w:u w:val="single"/>
            <w:lang w:val="en" w:eastAsia="en-IE" w:bidi="th-TH"/>
          </w:rPr>
          <w:t>https://stackoverflow.com/questions/6220546/count-number-of-iterations-in-a-foreach-loop</w:t>
        </w:r>
      </w:hyperlink>
      <w:r>
        <w:rPr>
          <w:rFonts w:ascii="Calibri" w:hAnsi="Calibri" w:cs="Calibri"/>
          <w:sz w:val="22"/>
          <w:szCs w:val="22"/>
          <w:lang w:val="en" w:eastAsia="en-IE" w:bidi="th-TH"/>
        </w:rPr>
        <w:t xml:space="preserve"> (accessed 11.29.17).</w:t>
      </w:r>
    </w:p>
    <w:p w14:paraId="3946CFB5"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php - Hyperlink in Table - Stack Overflow [WWW Document], n.d. URL </w:t>
      </w:r>
      <w:hyperlink r:id="rId32" w:history="1">
        <w:r>
          <w:rPr>
            <w:rFonts w:ascii="Calibri" w:hAnsi="Calibri" w:cs="Calibri"/>
            <w:color w:val="0000FF"/>
            <w:sz w:val="22"/>
            <w:szCs w:val="22"/>
            <w:u w:val="single"/>
            <w:lang w:val="en" w:eastAsia="en-IE" w:bidi="th-TH"/>
          </w:rPr>
          <w:t>https://stackoverflow.com/questions/3938903/hyperlink-in-table</w:t>
        </w:r>
      </w:hyperlink>
      <w:r>
        <w:rPr>
          <w:rFonts w:ascii="Calibri" w:hAnsi="Calibri" w:cs="Calibri"/>
          <w:sz w:val="22"/>
          <w:szCs w:val="22"/>
          <w:lang w:val="en" w:eastAsia="en-IE" w:bidi="th-TH"/>
        </w:rPr>
        <w:t xml:space="preserve"> (accessed 11.29.17).</w:t>
      </w:r>
    </w:p>
    <w:p w14:paraId="6C9B3296"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PHP: Connections and Connection management - Manual [WWW Document], n.d. URL </w:t>
      </w:r>
      <w:hyperlink r:id="rId33" w:history="1">
        <w:r>
          <w:rPr>
            <w:rFonts w:ascii="Calibri" w:hAnsi="Calibri" w:cs="Calibri"/>
            <w:color w:val="0000FF"/>
            <w:sz w:val="22"/>
            <w:szCs w:val="22"/>
            <w:u w:val="single"/>
            <w:lang w:val="en" w:eastAsia="en-IE" w:bidi="th-TH"/>
          </w:rPr>
          <w:t>http://php.net/manual/en/pdo.connections.php</w:t>
        </w:r>
      </w:hyperlink>
      <w:r>
        <w:rPr>
          <w:rFonts w:ascii="Calibri" w:hAnsi="Calibri" w:cs="Calibri"/>
          <w:sz w:val="22"/>
          <w:szCs w:val="22"/>
          <w:lang w:val="en" w:eastAsia="en-IE" w:bidi="th-TH"/>
        </w:rPr>
        <w:t xml:space="preserve"> (accessed 11.29.17).</w:t>
      </w:r>
    </w:p>
    <w:p w14:paraId="18F08A8C"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PHP MySQLi Prepared Statements to Prevent SQL Injection [WWW Document], n.d. URL </w:t>
      </w:r>
      <w:hyperlink r:id="rId34" w:history="1">
        <w:r>
          <w:rPr>
            <w:rFonts w:ascii="Calibri" w:hAnsi="Calibri" w:cs="Calibri"/>
            <w:color w:val="0000FF"/>
            <w:sz w:val="22"/>
            <w:szCs w:val="22"/>
            <w:u w:val="single"/>
            <w:lang w:val="en" w:eastAsia="en-IE" w:bidi="th-TH"/>
          </w:rPr>
          <w:t>https://websitebeaver.com/prepared-statements-in-php-mysqli-to-prevent-sql-injection</w:t>
        </w:r>
      </w:hyperlink>
      <w:r>
        <w:rPr>
          <w:rFonts w:ascii="Calibri" w:hAnsi="Calibri" w:cs="Calibri"/>
          <w:sz w:val="22"/>
          <w:szCs w:val="22"/>
          <w:lang w:val="en" w:eastAsia="en-IE" w:bidi="th-TH"/>
        </w:rPr>
        <w:t xml:space="preserve"> (accessed 11.29.17).</w:t>
      </w:r>
    </w:p>
    <w:p w14:paraId="5EFFDF9E"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PHP: set_exception_handler - Manual [WWW Document], n.d. URL </w:t>
      </w:r>
      <w:hyperlink r:id="rId35" w:history="1">
        <w:r>
          <w:rPr>
            <w:rFonts w:ascii="Calibri" w:hAnsi="Calibri" w:cs="Calibri"/>
            <w:color w:val="0000FF"/>
            <w:sz w:val="22"/>
            <w:szCs w:val="22"/>
            <w:u w:val="single"/>
            <w:lang w:val="en" w:eastAsia="en-IE" w:bidi="th-TH"/>
          </w:rPr>
          <w:t>http://php.net/manual/en/function.set-exception-handler.php</w:t>
        </w:r>
      </w:hyperlink>
      <w:r>
        <w:rPr>
          <w:rFonts w:ascii="Calibri" w:hAnsi="Calibri" w:cs="Calibri"/>
          <w:sz w:val="22"/>
          <w:szCs w:val="22"/>
          <w:lang w:val="en" w:eastAsia="en-IE" w:bidi="th-TH"/>
        </w:rPr>
        <w:t xml:space="preserve"> (accessed 11.29.17).</w:t>
      </w:r>
    </w:p>
    <w:p w14:paraId="0B0237A3" w14:textId="4B827E0C" w:rsidR="0054190F" w:rsidRDefault="0054190F"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Raise of complains with low-cost Airlines</w:t>
      </w:r>
    </w:p>
    <w:p w14:paraId="6F1D20DC" w14:textId="38D6007E" w:rsidR="0054190F" w:rsidRDefault="0054190F"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ab/>
      </w:r>
      <w:hyperlink r:id="rId36" w:history="1">
        <w:r w:rsidRPr="0001220F">
          <w:rPr>
            <w:rStyle w:val="Hyperlink"/>
            <w:rFonts w:ascii="Calibri" w:hAnsi="Calibri" w:cs="Calibri"/>
            <w:sz w:val="22"/>
            <w:szCs w:val="22"/>
            <w:lang w:val="en" w:eastAsia="en-IE" w:bidi="th-TH"/>
          </w:rPr>
          <w:t>https://www.thesun.co.uk/living/2594786/easyjet-tops-list-of-compensation-complaints-as-best-and-worst-airlines-revealed/</w:t>
        </w:r>
      </w:hyperlink>
    </w:p>
    <w:p w14:paraId="65CEEC9D" w14:textId="77777777" w:rsidR="0054190F" w:rsidRDefault="0054190F" w:rsidP="00EA4A82">
      <w:pPr>
        <w:suppressAutoHyphens w:val="0"/>
        <w:autoSpaceDE w:val="0"/>
        <w:autoSpaceDN w:val="0"/>
        <w:adjustRightInd w:val="0"/>
        <w:ind w:left="720" w:hanging="720"/>
        <w:jc w:val="left"/>
        <w:rPr>
          <w:rFonts w:ascii="Calibri" w:hAnsi="Calibri" w:cs="Calibri"/>
          <w:sz w:val="22"/>
          <w:szCs w:val="22"/>
          <w:lang w:val="en" w:eastAsia="en-IE" w:bidi="th-TH"/>
        </w:rPr>
      </w:pPr>
    </w:p>
    <w:p w14:paraId="1932AA89"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Remove Permissions for a MySQL User on Linux via Command Line [WWW Document], 2014. . Liquid Web Knowledge Base. URL </w:t>
      </w:r>
      <w:hyperlink r:id="rId37" w:history="1">
        <w:r>
          <w:rPr>
            <w:rFonts w:ascii="Calibri" w:hAnsi="Calibri" w:cs="Calibri"/>
            <w:color w:val="0000FF"/>
            <w:sz w:val="22"/>
            <w:szCs w:val="22"/>
            <w:u w:val="single"/>
            <w:lang w:val="en" w:eastAsia="en-IE" w:bidi="th-TH"/>
          </w:rPr>
          <w:t>https://www.liquidweb.com/kb/remove-permissions-for-a-mysql-user-on-linux-via-command-line/</w:t>
        </w:r>
      </w:hyperlink>
      <w:r>
        <w:rPr>
          <w:rFonts w:ascii="Calibri" w:hAnsi="Calibri" w:cs="Calibri"/>
          <w:sz w:val="22"/>
          <w:szCs w:val="22"/>
          <w:lang w:val="en" w:eastAsia="en-IE" w:bidi="th-TH"/>
        </w:rPr>
        <w:t xml:space="preserve"> (accessed 11.29.17).</w:t>
      </w:r>
    </w:p>
    <w:p w14:paraId="47C50018"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Restart Start Stop MySQL Server from Command Line, macOS, Linux, 2015. . Coolest Guides on the Planet.</w:t>
      </w:r>
    </w:p>
    <w:p w14:paraId="6BA166A4"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Salame, W., 2017. Password dictionary. KaliTut Tutorial.</w:t>
      </w:r>
    </w:p>
    <w:p w14:paraId="29EB9E30" w14:textId="4A264B6B" w:rsidR="00EA4A82" w:rsidRDefault="00A37168"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lastRenderedPageBreak/>
        <w:t>SQL injections</w:t>
      </w:r>
      <w:r w:rsidR="00EA4A82">
        <w:rPr>
          <w:rFonts w:ascii="Calibri" w:hAnsi="Calibri" w:cs="Calibri"/>
          <w:sz w:val="22"/>
          <w:szCs w:val="22"/>
          <w:lang w:val="en" w:eastAsia="en-IE" w:bidi="th-TH"/>
        </w:rPr>
        <w:t xml:space="preserve">: </w:t>
      </w:r>
      <w:r>
        <w:rPr>
          <w:rFonts w:ascii="Calibri" w:hAnsi="Calibri" w:cs="Calibri"/>
          <w:sz w:val="22"/>
          <w:szCs w:val="22"/>
          <w:lang w:val="en" w:eastAsia="en-IE" w:bidi="th-TH"/>
        </w:rPr>
        <w:t>SQL Injection</w:t>
      </w:r>
      <w:r w:rsidR="00EA4A82">
        <w:rPr>
          <w:rFonts w:ascii="Calibri" w:hAnsi="Calibri" w:cs="Calibri"/>
          <w:sz w:val="22"/>
          <w:szCs w:val="22"/>
          <w:lang w:val="en" w:eastAsia="en-IE" w:bidi="th-TH"/>
        </w:rPr>
        <w:t xml:space="preserve">, </w:t>
      </w:r>
    </w:p>
    <w:p w14:paraId="2D09E0FD" w14:textId="31381952" w:rsidR="00A37168" w:rsidRDefault="00A37168" w:rsidP="00A37168">
      <w:pPr>
        <w:suppressAutoHyphens w:val="0"/>
        <w:autoSpaceDE w:val="0"/>
        <w:autoSpaceDN w:val="0"/>
        <w:adjustRightInd w:val="0"/>
        <w:ind w:left="720"/>
        <w:jc w:val="left"/>
        <w:rPr>
          <w:rFonts w:ascii="Calibri" w:hAnsi="Calibri" w:cs="Calibri"/>
          <w:sz w:val="22"/>
          <w:szCs w:val="22"/>
          <w:lang w:val="en" w:eastAsia="en-IE" w:bidi="th-TH"/>
        </w:rPr>
      </w:pPr>
      <w:hyperlink r:id="rId38" w:history="1">
        <w:r w:rsidRPr="0001220F">
          <w:rPr>
            <w:rStyle w:val="Hyperlink"/>
            <w:rFonts w:ascii="Calibri" w:hAnsi="Calibri" w:cs="Calibri"/>
            <w:sz w:val="22"/>
            <w:szCs w:val="22"/>
            <w:lang w:val="en" w:eastAsia="en-IE" w:bidi="th-TH"/>
          </w:rPr>
          <w:t>http://php.net/manual/en/security.database.sql-injection.php</w:t>
        </w:r>
      </w:hyperlink>
    </w:p>
    <w:p w14:paraId="383AD7E3" w14:textId="77777777" w:rsidR="00A37168" w:rsidRDefault="00A37168" w:rsidP="00EA4A82">
      <w:pPr>
        <w:suppressAutoHyphens w:val="0"/>
        <w:autoSpaceDE w:val="0"/>
        <w:autoSpaceDN w:val="0"/>
        <w:adjustRightInd w:val="0"/>
        <w:ind w:left="720" w:hanging="720"/>
        <w:jc w:val="left"/>
        <w:rPr>
          <w:rFonts w:ascii="Calibri" w:hAnsi="Calibri" w:cs="Calibri"/>
          <w:sz w:val="22"/>
          <w:szCs w:val="22"/>
          <w:lang w:val="en" w:eastAsia="en-IE" w:bidi="th-TH"/>
        </w:rPr>
      </w:pPr>
    </w:p>
    <w:p w14:paraId="4F204D9C"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Sqlmap tutorial for beginners – hacking with sql injection, n.d. . BinaryTides.</w:t>
      </w:r>
    </w:p>
    <w:p w14:paraId="254E4007" w14:textId="77777777" w:rsidR="00EA4A82" w:rsidRDefault="00EA4A82" w:rsidP="00EA4A82">
      <w:pPr>
        <w:suppressAutoHyphens w:val="0"/>
        <w:autoSpaceDE w:val="0"/>
        <w:autoSpaceDN w:val="0"/>
        <w:adjustRightInd w:val="0"/>
        <w:ind w:left="720" w:hanging="720"/>
        <w:jc w:val="left"/>
        <w:rPr>
          <w:rFonts w:ascii="Calibri" w:hAnsi="Calibri" w:cs="Calibri"/>
          <w:sz w:val="22"/>
          <w:szCs w:val="22"/>
          <w:lang w:val="en" w:eastAsia="en-IE" w:bidi="th-TH"/>
        </w:rPr>
      </w:pPr>
      <w:r>
        <w:rPr>
          <w:rFonts w:ascii="Calibri" w:hAnsi="Calibri" w:cs="Calibri"/>
          <w:sz w:val="22"/>
          <w:szCs w:val="22"/>
          <w:lang w:val="en" w:eastAsia="en-IE" w:bidi="th-TH"/>
        </w:rPr>
        <w:t xml:space="preserve">WebAIM: Creating Accessible Tables - Data Tables [WWW Document], n.d. URL </w:t>
      </w:r>
      <w:hyperlink r:id="rId39" w:history="1">
        <w:r>
          <w:rPr>
            <w:rFonts w:ascii="Calibri" w:hAnsi="Calibri" w:cs="Calibri"/>
            <w:color w:val="0000FF"/>
            <w:sz w:val="22"/>
            <w:szCs w:val="22"/>
            <w:u w:val="single"/>
            <w:lang w:val="en" w:eastAsia="en-IE" w:bidi="th-TH"/>
          </w:rPr>
          <w:t>https://webaim.org/techniques/tables/data</w:t>
        </w:r>
      </w:hyperlink>
      <w:r>
        <w:rPr>
          <w:rFonts w:ascii="Calibri" w:hAnsi="Calibri" w:cs="Calibri"/>
          <w:sz w:val="22"/>
          <w:szCs w:val="22"/>
          <w:lang w:val="en" w:eastAsia="en-IE" w:bidi="th-TH"/>
        </w:rPr>
        <w:t xml:space="preserve"> (accessed 11.29.17).</w:t>
      </w:r>
    </w:p>
    <w:p w14:paraId="45FB04AA" w14:textId="77777777" w:rsidR="00EA4A82" w:rsidRDefault="00EA4A82">
      <w:pPr>
        <w:pStyle w:val="keywords"/>
      </w:pPr>
    </w:p>
    <w:p w14:paraId="49EEC978" w14:textId="77777777" w:rsidR="003A5D05" w:rsidRDefault="003A5D05">
      <w:pPr>
        <w:jc w:val="both"/>
        <w:rPr>
          <w:rFonts w:eastAsia="MS Mincho"/>
        </w:rPr>
      </w:pPr>
    </w:p>
    <w:p w14:paraId="68B3E705" w14:textId="77777777" w:rsidR="003A5D05" w:rsidRDefault="003A5D05">
      <w:pPr>
        <w:pStyle w:val="Heading1"/>
      </w:pPr>
      <w:r>
        <w:t>Appendix</w:t>
      </w:r>
    </w:p>
    <w:p w14:paraId="58B29045" w14:textId="77777777" w:rsidR="002241B7" w:rsidRDefault="002241B7">
      <w:pPr>
        <w:pStyle w:val="keywords"/>
      </w:pPr>
    </w:p>
    <w:tbl>
      <w:tblPr>
        <w:tblW w:w="5245" w:type="dxa"/>
        <w:tblInd w:w="108" w:type="dxa"/>
        <w:tblLayout w:type="fixed"/>
        <w:tblLook w:val="0000" w:firstRow="0" w:lastRow="0" w:firstColumn="0" w:lastColumn="0" w:noHBand="0" w:noVBand="0"/>
      </w:tblPr>
      <w:tblGrid>
        <w:gridCol w:w="1803"/>
        <w:gridCol w:w="3442"/>
      </w:tblGrid>
      <w:tr w:rsidR="002241B7" w:rsidRPr="00543394" w14:paraId="3EF9A250" w14:textId="77777777" w:rsidTr="00C87526">
        <w:trPr>
          <w:cantSplit/>
          <w:trHeight w:val="240"/>
          <w:tblHeader/>
        </w:trPr>
        <w:tc>
          <w:tcPr>
            <w:tcW w:w="1803" w:type="dxa"/>
            <w:tcBorders>
              <w:top w:val="single" w:sz="1" w:space="0" w:color="000000"/>
              <w:left w:val="single" w:sz="1" w:space="0" w:color="000000"/>
              <w:bottom w:val="single" w:sz="1" w:space="0" w:color="000000"/>
            </w:tcBorders>
            <w:shd w:val="clear" w:color="auto" w:fill="auto"/>
            <w:vAlign w:val="center"/>
          </w:tcPr>
          <w:p w14:paraId="55557EA8" w14:textId="77777777" w:rsidR="002241B7" w:rsidRPr="00543394" w:rsidRDefault="002241B7" w:rsidP="00C87526">
            <w:pPr>
              <w:pStyle w:val="tablecolsubhead"/>
              <w:snapToGrid w:val="0"/>
              <w:rPr>
                <w:b w:val="0"/>
              </w:rPr>
            </w:pPr>
            <w:r>
              <w:rPr>
                <w:b w:val="0"/>
              </w:rPr>
              <w:t>Discription</w:t>
            </w: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BE8D9D5" w14:textId="77777777" w:rsidR="002241B7" w:rsidRPr="00543394" w:rsidRDefault="002241B7" w:rsidP="00C87526">
            <w:pPr>
              <w:pStyle w:val="tablecolsubhead"/>
              <w:snapToGrid w:val="0"/>
              <w:rPr>
                <w:b w:val="0"/>
              </w:rPr>
            </w:pPr>
            <w:r>
              <w:rPr>
                <w:b w:val="0"/>
              </w:rPr>
              <w:t>File</w:t>
            </w:r>
          </w:p>
        </w:tc>
      </w:tr>
      <w:tr w:rsidR="002241B7" w:rsidRPr="00543394" w14:paraId="66029A44"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09D49A0D" w14:textId="77777777" w:rsidR="002241B7" w:rsidRDefault="002241B7" w:rsidP="00382986">
            <w:pPr>
              <w:pStyle w:val="keywords"/>
              <w:ind w:firstLine="0"/>
            </w:pPr>
            <w:r w:rsidRPr="009A0508">
              <w:t>Project Proposal</w:t>
            </w:r>
          </w:p>
          <w:p w14:paraId="3C26A709" w14:textId="77777777" w:rsidR="002241B7" w:rsidRPr="00543394" w:rsidRDefault="002241B7" w:rsidP="00C87526">
            <w:pPr>
              <w:snapToGrid w:val="0"/>
              <w:rPr>
                <w:sz w:val="16"/>
                <w:szCs w:val="16"/>
              </w:rPr>
            </w:pP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1E2D498" w14:textId="77777777" w:rsidR="002241B7" w:rsidRPr="00543394" w:rsidRDefault="002241B7" w:rsidP="00C87526">
            <w:pPr>
              <w:snapToGrid w:val="0"/>
              <w:rPr>
                <w:sz w:val="16"/>
                <w:szCs w:val="16"/>
              </w:rPr>
            </w:pPr>
            <w:r>
              <w:object w:dxaOrig="1531" w:dyaOrig="1002" w14:anchorId="296F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50pt" o:ole="">
                  <v:imagedata r:id="rId40" o:title=""/>
                </v:shape>
                <o:OLEObject Type="Embed" ProgID="Package" ShapeID="_x0000_i1025" DrawAspect="Icon" ObjectID="_1574536529" r:id="rId41"/>
              </w:object>
            </w:r>
          </w:p>
        </w:tc>
      </w:tr>
      <w:tr w:rsidR="00635010" w:rsidRPr="00543394" w14:paraId="499E0FB2"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0CE514BF" w14:textId="77777777" w:rsidR="00635010" w:rsidRPr="009A0508" w:rsidRDefault="00635010" w:rsidP="00382986">
            <w:pPr>
              <w:pStyle w:val="keywords"/>
              <w:ind w:firstLine="0"/>
            </w:pPr>
            <w:r w:rsidRPr="00635010">
              <w:t>Project Plan</w:t>
            </w: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B59A865" w14:textId="77777777" w:rsidR="00635010" w:rsidRDefault="00500F86" w:rsidP="00C87526">
            <w:pPr>
              <w:snapToGrid w:val="0"/>
            </w:pPr>
            <w:r>
              <w:t xml:space="preserve">Keep </w:t>
            </w:r>
            <w:r w:rsidR="00372D2C">
              <w:t xml:space="preserve">writing code </w:t>
            </w:r>
            <w:r>
              <w:t>until it works</w:t>
            </w:r>
          </w:p>
        </w:tc>
      </w:tr>
      <w:tr w:rsidR="00372D2C" w:rsidRPr="00543394" w14:paraId="41504078"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4FCCF3CF" w14:textId="77777777" w:rsidR="00372D2C" w:rsidRPr="00635010" w:rsidRDefault="00372D2C" w:rsidP="00382986">
            <w:pPr>
              <w:pStyle w:val="keywords"/>
              <w:ind w:firstLine="0"/>
            </w:pPr>
            <w:r w:rsidRPr="00372D2C">
              <w:t xml:space="preserve">Requirements </w:t>
            </w:r>
            <w:r w:rsidR="003D4E8D">
              <w:t>s</w:t>
            </w:r>
            <w:r w:rsidRPr="00372D2C">
              <w:t>pecification</w:t>
            </w: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4B2255E" w14:textId="77777777" w:rsidR="00372D2C" w:rsidRDefault="003D4E8D" w:rsidP="00C87526">
            <w:pPr>
              <w:snapToGrid w:val="0"/>
            </w:pPr>
            <w:r>
              <w:object w:dxaOrig="1531" w:dyaOrig="1002" w14:anchorId="2BFEB048">
                <v:shape id="_x0000_i1026" type="#_x0000_t75" style="width:76.65pt;height:50pt" o:ole="">
                  <v:imagedata r:id="rId42" o:title=""/>
                </v:shape>
                <o:OLEObject Type="Embed" ProgID="Package" ShapeID="_x0000_i1026" DrawAspect="Icon" ObjectID="_1574536530" r:id="rId43"/>
              </w:object>
            </w:r>
          </w:p>
        </w:tc>
      </w:tr>
      <w:tr w:rsidR="00C3331C" w:rsidRPr="00543394" w14:paraId="1DABD08B"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3EC613B6" w14:textId="77777777" w:rsidR="00C3331C" w:rsidRPr="00372D2C" w:rsidRDefault="00C3331C" w:rsidP="00382986">
            <w:pPr>
              <w:pStyle w:val="keywords"/>
              <w:ind w:firstLine="0"/>
            </w:pPr>
            <w:r w:rsidRPr="00C3331C">
              <w:t>Project Test Plans</w:t>
            </w:r>
          </w:p>
        </w:tc>
        <w:bookmarkStart w:id="1" w:name="_MON_1573323337"/>
        <w:bookmarkEnd w:id="1"/>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FEEF7F8" w14:textId="77777777" w:rsidR="00C3331C" w:rsidRDefault="00B016A1" w:rsidP="00C87526">
            <w:pPr>
              <w:snapToGrid w:val="0"/>
            </w:pPr>
            <w:r>
              <w:object w:dxaOrig="1531" w:dyaOrig="1002" w14:anchorId="64BD8622">
                <v:shape id="_x0000_i1027" type="#_x0000_t75" style="width:76.65pt;height:50pt" o:ole="">
                  <v:imagedata r:id="rId44" o:title=""/>
                </v:shape>
                <o:OLEObject Type="Embed" ProgID="Excel.Sheet.12" ShapeID="_x0000_i1027" DrawAspect="Icon" ObjectID="_1574536531" r:id="rId45"/>
              </w:object>
            </w:r>
          </w:p>
        </w:tc>
      </w:tr>
      <w:tr w:rsidR="00B016A1" w:rsidRPr="00543394" w14:paraId="31BD4DEB"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636C2A1A" w14:textId="77777777" w:rsidR="00B016A1" w:rsidRPr="00C3331C" w:rsidRDefault="00B016A1" w:rsidP="00382986">
            <w:pPr>
              <w:pStyle w:val="keywords"/>
              <w:ind w:firstLine="0"/>
            </w:pPr>
            <w:r w:rsidRPr="00B016A1">
              <w:t>Monthly Journals</w:t>
            </w: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7981DD5" w14:textId="77777777" w:rsidR="00B016A1" w:rsidRDefault="001E0565" w:rsidP="00C87526">
            <w:pPr>
              <w:snapToGrid w:val="0"/>
            </w:pPr>
            <w:r>
              <w:object w:dxaOrig="6105" w:dyaOrig="810" w14:anchorId="55CFA73C">
                <v:shape id="_x0000_i1028" type="#_x0000_t75" style="width:305.35pt;height:40.65pt" o:ole="">
                  <v:imagedata r:id="rId46" o:title=""/>
                </v:shape>
                <o:OLEObject Type="Embed" ProgID="Package" ShapeID="_x0000_i1028" DrawAspect="Content" ObjectID="_1574536532" r:id="rId47"/>
              </w:object>
            </w:r>
            <w:r w:rsidR="00647F7F">
              <w:object w:dxaOrig="5895" w:dyaOrig="810" w14:anchorId="1A4F7D52">
                <v:shape id="_x0000_i1029" type="#_x0000_t75" style="width:294.65pt;height:40.65pt" o:ole="">
                  <v:imagedata r:id="rId48" o:title=""/>
                </v:shape>
                <o:OLEObject Type="Embed" ProgID="Package" ShapeID="_x0000_i1029" DrawAspect="Content" ObjectID="_1574536533" r:id="rId49"/>
              </w:object>
            </w:r>
            <w:r w:rsidR="00647F7F">
              <w:object w:dxaOrig="6151" w:dyaOrig="810" w14:anchorId="76876211">
                <v:shape id="_x0000_i1030" type="#_x0000_t75" style="width:307.35pt;height:40.65pt" o:ole="">
                  <v:imagedata r:id="rId50" o:title=""/>
                </v:shape>
                <o:OLEObject Type="Embed" ProgID="Package" ShapeID="_x0000_i1030" DrawAspect="Content" ObjectID="_1574536534" r:id="rId51"/>
              </w:object>
            </w:r>
          </w:p>
        </w:tc>
      </w:tr>
      <w:tr w:rsidR="0046744D" w:rsidRPr="00543394" w14:paraId="3EF241E2" w14:textId="77777777" w:rsidTr="00C87526">
        <w:trPr>
          <w:trHeight w:val="320"/>
        </w:trPr>
        <w:tc>
          <w:tcPr>
            <w:tcW w:w="1803" w:type="dxa"/>
            <w:tcBorders>
              <w:top w:val="single" w:sz="1" w:space="0" w:color="000000"/>
              <w:left w:val="single" w:sz="1" w:space="0" w:color="000000"/>
              <w:bottom w:val="single" w:sz="1" w:space="0" w:color="000000"/>
            </w:tcBorders>
            <w:shd w:val="clear" w:color="auto" w:fill="auto"/>
            <w:vAlign w:val="center"/>
          </w:tcPr>
          <w:p w14:paraId="46630C88" w14:textId="77777777" w:rsidR="0046744D" w:rsidRPr="00B016A1" w:rsidRDefault="0046744D" w:rsidP="00382986">
            <w:pPr>
              <w:pStyle w:val="keywords"/>
              <w:ind w:firstLine="0"/>
            </w:pPr>
          </w:p>
        </w:tc>
        <w:tc>
          <w:tcPr>
            <w:tcW w:w="344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0E4A747" w14:textId="77777777" w:rsidR="0046744D" w:rsidRDefault="0046744D" w:rsidP="00C87526">
            <w:pPr>
              <w:snapToGrid w:val="0"/>
            </w:pPr>
          </w:p>
        </w:tc>
      </w:tr>
    </w:tbl>
    <w:bookmarkStart w:id="2" w:name="_MON_1573320728"/>
    <w:bookmarkEnd w:id="2"/>
    <w:p w14:paraId="6ED654F0" w14:textId="77777777" w:rsidR="009A0508" w:rsidRDefault="0052112A">
      <w:pPr>
        <w:pStyle w:val="keywords"/>
      </w:pPr>
      <w:r>
        <w:object w:dxaOrig="7026" w:dyaOrig="337" w14:anchorId="42CA179E">
          <v:shape id="_x0000_i1031" type="#_x0000_t75" style="width:350.65pt;height:16.65pt" o:ole="">
            <v:imagedata r:id="rId52" o:title=""/>
          </v:shape>
          <o:OLEObject Type="Embed" ProgID="Word.Document.8" ShapeID="_x0000_i1031" DrawAspect="Content" ObjectID="_1574536535" r:id="rId53">
            <o:FieldCodes>\s</o:FieldCodes>
          </o:OLEObject>
        </w:object>
      </w:r>
      <w:bookmarkStart w:id="3" w:name="_MON_1573320778"/>
      <w:bookmarkEnd w:id="3"/>
      <w:r w:rsidR="002A1A40">
        <w:object w:dxaOrig="7026" w:dyaOrig="337" w14:anchorId="5DF8E289">
          <v:shape id="_x0000_i1032" type="#_x0000_t75" style="width:350.65pt;height:16.65pt" o:ole="">
            <v:imagedata r:id="rId52" o:title=""/>
          </v:shape>
          <o:OLEObject Type="Embed" ProgID="Word.Document.8" ShapeID="_x0000_i1032" DrawAspect="Content" ObjectID="_1574536536" r:id="rId54">
            <o:FieldCodes>\s</o:FieldCodes>
          </o:OLEObject>
        </w:object>
      </w:r>
      <w:r w:rsidR="00CF6550">
        <w:t xml:space="preserve"> </w:t>
      </w:r>
    </w:p>
    <w:p w14:paraId="2F857339" w14:textId="77777777" w:rsidR="003A5D05" w:rsidRDefault="003A5D05">
      <w:pPr>
        <w:jc w:val="both"/>
        <w:rPr>
          <w:rFonts w:eastAsia="MS Mincho"/>
        </w:rPr>
      </w:pPr>
    </w:p>
    <w:p w14:paraId="2DA22B3F" w14:textId="77777777" w:rsidR="003A5D05" w:rsidRDefault="003A5D05">
      <w:pPr>
        <w:pStyle w:val="BodyText"/>
      </w:pPr>
    </w:p>
    <w:sectPr w:rsidR="003A5D05">
      <w:type w:val="continuous"/>
      <w:pgSz w:w="11906" w:h="16838"/>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rdiaUPC">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5F447E2"/>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val="0"/>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hint="default"/>
      </w:rPr>
    </w:lvl>
  </w:abstractNum>
  <w:abstractNum w:abstractNumId="3">
    <w:nsid w:val="00000004"/>
    <w:multiLevelType w:val="singleLevel"/>
    <w:tmpl w:val="00000004"/>
    <w:name w:val="WW8Num4"/>
    <w:lvl w:ilvl="0">
      <w:start w:val="1"/>
      <w:numFmt w:val="decimal"/>
      <w:pStyle w:val="footnote"/>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nsid w:val="00000006"/>
    <w:multiLevelType w:val="singleLevel"/>
    <w:tmpl w:val="00000006"/>
    <w:name w:val="WW8Num6"/>
    <w:lvl w:ilvl="0">
      <w:start w:val="1"/>
      <w:numFmt w:val="bullet"/>
      <w:pStyle w:val="bulletlist"/>
      <w:lvlText w:val=""/>
      <w:lvlJc w:val="left"/>
      <w:pPr>
        <w:tabs>
          <w:tab w:val="num" w:pos="648"/>
        </w:tabs>
        <w:ind w:left="648" w:hanging="360"/>
      </w:pPr>
      <w:rPr>
        <w:rFonts w:ascii="Symbol" w:hAnsi="Symbol" w:cs="Symbol" w:hint="default"/>
      </w:rPr>
    </w:lvl>
  </w:abstractNum>
  <w:abstractNum w:abstractNumId="6">
    <w:nsid w:val="00000007"/>
    <w:multiLevelType w:val="singleLevel"/>
    <w:tmpl w:val="00000007"/>
    <w:name w:val="WW8Num9"/>
    <w:lvl w:ilvl="0">
      <w:start w:val="1"/>
      <w:numFmt w:val="bullet"/>
      <w:lvlText w:val=""/>
      <w:lvlJc w:val="left"/>
      <w:pPr>
        <w:tabs>
          <w:tab w:val="num" w:pos="0"/>
        </w:tabs>
        <w:ind w:left="1008" w:hanging="360"/>
      </w:pPr>
      <w:rPr>
        <w:rFonts w:ascii="Symbol" w:hAnsi="Symbol" w:cs="Symbol" w:hint="default"/>
      </w:rPr>
    </w:lvl>
  </w:abstractNum>
  <w:abstractNum w:abstractNumId="7">
    <w:nsid w:val="00000008"/>
    <w:multiLevelType w:val="singleLevel"/>
    <w:tmpl w:val="00000008"/>
    <w:name w:val="WW8Num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2"/>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3"/>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singleLevel"/>
    <w:tmpl w:val="0000000C"/>
    <w:name w:val="WW8Num14"/>
    <w:lvl w:ilvl="0">
      <w:start w:val="1"/>
      <w:numFmt w:val="decimal"/>
      <w:pStyle w:val="figurecaption"/>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12">
    <w:nsid w:val="0000000D"/>
    <w:multiLevelType w:val="singleLevel"/>
    <w:tmpl w:val="0000000D"/>
    <w:name w:val="WW8Num15"/>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3">
    <w:nsid w:val="0000000E"/>
    <w:multiLevelType w:val="singleLevel"/>
    <w:tmpl w:val="0000000E"/>
    <w:name w:val="WW8Num16"/>
    <w:lvl w:ilvl="0">
      <w:start w:val="1"/>
      <w:numFmt w:val="lowerLetter"/>
      <w:pStyle w:val="tablefootnote"/>
      <w:lvlText w:val="%1."/>
      <w:lvlJc w:val="right"/>
      <w:pPr>
        <w:tabs>
          <w:tab w:val="num" w:pos="0"/>
        </w:tabs>
        <w:ind w:left="749" w:hanging="360"/>
      </w:pPr>
      <w:rPr>
        <w:rFonts w:ascii="Times New Roman" w:hAnsi="Times New Roman" w:cs="Times New Roman" w:hint="default"/>
        <w:b w:val="0"/>
        <w:i w:val="0"/>
        <w:caps w:val="0"/>
        <w:smallCaps w:val="0"/>
        <w:strike w:val="0"/>
        <w:dstrike w:val="0"/>
        <w:vanish w:val="0"/>
        <w:color w:val="000000"/>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5336D65"/>
    <w:multiLevelType w:val="hybridMultilevel"/>
    <w:tmpl w:val="5C767F60"/>
    <w:lvl w:ilvl="0" w:tplc="EA0EB9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57"/>
    <w:rsid w:val="00017D6E"/>
    <w:rsid w:val="00052E00"/>
    <w:rsid w:val="000608B8"/>
    <w:rsid w:val="00072ED9"/>
    <w:rsid w:val="00092B89"/>
    <w:rsid w:val="00093325"/>
    <w:rsid w:val="000B2052"/>
    <w:rsid w:val="000E6023"/>
    <w:rsid w:val="00115706"/>
    <w:rsid w:val="00116405"/>
    <w:rsid w:val="00147C03"/>
    <w:rsid w:val="00176F4A"/>
    <w:rsid w:val="001878FF"/>
    <w:rsid w:val="001932DA"/>
    <w:rsid w:val="001B6F71"/>
    <w:rsid w:val="001C7781"/>
    <w:rsid w:val="001D025F"/>
    <w:rsid w:val="001E0565"/>
    <w:rsid w:val="001E21D2"/>
    <w:rsid w:val="0020020B"/>
    <w:rsid w:val="002241B7"/>
    <w:rsid w:val="00225BF6"/>
    <w:rsid w:val="00251B9A"/>
    <w:rsid w:val="00264FB4"/>
    <w:rsid w:val="002666D1"/>
    <w:rsid w:val="00274E36"/>
    <w:rsid w:val="00286657"/>
    <w:rsid w:val="002A144F"/>
    <w:rsid w:val="002A1A40"/>
    <w:rsid w:val="002A2D90"/>
    <w:rsid w:val="002A3C71"/>
    <w:rsid w:val="002B3A3A"/>
    <w:rsid w:val="002B5AE9"/>
    <w:rsid w:val="002C515D"/>
    <w:rsid w:val="002D0B6F"/>
    <w:rsid w:val="002D6029"/>
    <w:rsid w:val="002F35E4"/>
    <w:rsid w:val="003104F5"/>
    <w:rsid w:val="00351FA4"/>
    <w:rsid w:val="00366729"/>
    <w:rsid w:val="003669D9"/>
    <w:rsid w:val="00372D2C"/>
    <w:rsid w:val="00374B1B"/>
    <w:rsid w:val="00382986"/>
    <w:rsid w:val="00395DD7"/>
    <w:rsid w:val="003A5D05"/>
    <w:rsid w:val="003B1AD9"/>
    <w:rsid w:val="003D4E8D"/>
    <w:rsid w:val="003E30C1"/>
    <w:rsid w:val="00411CC3"/>
    <w:rsid w:val="004216C9"/>
    <w:rsid w:val="0044443E"/>
    <w:rsid w:val="0046744D"/>
    <w:rsid w:val="004A540B"/>
    <w:rsid w:val="00500F86"/>
    <w:rsid w:val="00520734"/>
    <w:rsid w:val="0052112A"/>
    <w:rsid w:val="005248DA"/>
    <w:rsid w:val="0054190F"/>
    <w:rsid w:val="00543394"/>
    <w:rsid w:val="005A1547"/>
    <w:rsid w:val="005B1E36"/>
    <w:rsid w:val="005B7E8A"/>
    <w:rsid w:val="005E6231"/>
    <w:rsid w:val="00601F4A"/>
    <w:rsid w:val="00607C19"/>
    <w:rsid w:val="00624B5E"/>
    <w:rsid w:val="006319A1"/>
    <w:rsid w:val="00635010"/>
    <w:rsid w:val="00637585"/>
    <w:rsid w:val="00640782"/>
    <w:rsid w:val="00645C30"/>
    <w:rsid w:val="00646F6B"/>
    <w:rsid w:val="00647F7F"/>
    <w:rsid w:val="0067262E"/>
    <w:rsid w:val="00687E16"/>
    <w:rsid w:val="00697FCB"/>
    <w:rsid w:val="006A08E7"/>
    <w:rsid w:val="006A1EB0"/>
    <w:rsid w:val="006C0DAE"/>
    <w:rsid w:val="006C33B1"/>
    <w:rsid w:val="006D147B"/>
    <w:rsid w:val="00716AA7"/>
    <w:rsid w:val="0072577C"/>
    <w:rsid w:val="00776E9E"/>
    <w:rsid w:val="00784014"/>
    <w:rsid w:val="007870D6"/>
    <w:rsid w:val="00796D1B"/>
    <w:rsid w:val="007B1685"/>
    <w:rsid w:val="00810DDE"/>
    <w:rsid w:val="00811714"/>
    <w:rsid w:val="008500D2"/>
    <w:rsid w:val="00851C97"/>
    <w:rsid w:val="008565E6"/>
    <w:rsid w:val="00871F55"/>
    <w:rsid w:val="00880066"/>
    <w:rsid w:val="008838C1"/>
    <w:rsid w:val="00891151"/>
    <w:rsid w:val="0089558C"/>
    <w:rsid w:val="008A32C9"/>
    <w:rsid w:val="008B725F"/>
    <w:rsid w:val="008E6A44"/>
    <w:rsid w:val="009020C0"/>
    <w:rsid w:val="00943BC8"/>
    <w:rsid w:val="00971EB0"/>
    <w:rsid w:val="00990872"/>
    <w:rsid w:val="0099108E"/>
    <w:rsid w:val="00992607"/>
    <w:rsid w:val="009A0508"/>
    <w:rsid w:val="009A4CEA"/>
    <w:rsid w:val="009C61B0"/>
    <w:rsid w:val="009D0788"/>
    <w:rsid w:val="009D693D"/>
    <w:rsid w:val="00A22E5A"/>
    <w:rsid w:val="00A25200"/>
    <w:rsid w:val="00A37168"/>
    <w:rsid w:val="00A37869"/>
    <w:rsid w:val="00AC0BD5"/>
    <w:rsid w:val="00AC5823"/>
    <w:rsid w:val="00AE7D22"/>
    <w:rsid w:val="00AF0547"/>
    <w:rsid w:val="00B016A1"/>
    <w:rsid w:val="00B42FE8"/>
    <w:rsid w:val="00B469DE"/>
    <w:rsid w:val="00B878BC"/>
    <w:rsid w:val="00BA7CED"/>
    <w:rsid w:val="00BE13C6"/>
    <w:rsid w:val="00BF2CC6"/>
    <w:rsid w:val="00BF7C70"/>
    <w:rsid w:val="00C053D4"/>
    <w:rsid w:val="00C3331C"/>
    <w:rsid w:val="00C440DD"/>
    <w:rsid w:val="00C87526"/>
    <w:rsid w:val="00CA4E6E"/>
    <w:rsid w:val="00CC398B"/>
    <w:rsid w:val="00CC3A81"/>
    <w:rsid w:val="00CC5880"/>
    <w:rsid w:val="00CF6550"/>
    <w:rsid w:val="00D003D9"/>
    <w:rsid w:val="00D01175"/>
    <w:rsid w:val="00D0494E"/>
    <w:rsid w:val="00D17857"/>
    <w:rsid w:val="00D40DF8"/>
    <w:rsid w:val="00D564F5"/>
    <w:rsid w:val="00D64110"/>
    <w:rsid w:val="00D6596D"/>
    <w:rsid w:val="00D77040"/>
    <w:rsid w:val="00D8667F"/>
    <w:rsid w:val="00DC5037"/>
    <w:rsid w:val="00DD6D2F"/>
    <w:rsid w:val="00DF2A61"/>
    <w:rsid w:val="00DF3B1E"/>
    <w:rsid w:val="00E53FD6"/>
    <w:rsid w:val="00E80B4B"/>
    <w:rsid w:val="00E91CFB"/>
    <w:rsid w:val="00EA4A82"/>
    <w:rsid w:val="00EA4DEB"/>
    <w:rsid w:val="00EB62DF"/>
    <w:rsid w:val="00EE5DFC"/>
    <w:rsid w:val="00EF6969"/>
    <w:rsid w:val="00F1654B"/>
    <w:rsid w:val="00F173BF"/>
    <w:rsid w:val="00F450BF"/>
    <w:rsid w:val="00F50CEC"/>
    <w:rsid w:val="00F521B5"/>
    <w:rsid w:val="00F55FC6"/>
    <w:rsid w:val="00F648C6"/>
    <w:rsid w:val="00F70A3F"/>
    <w:rsid w:val="00F91EDF"/>
    <w:rsid w:val="00F95B2F"/>
    <w:rsid w:val="00FA5D6D"/>
    <w:rsid w:val="00FB540B"/>
    <w:rsid w:val="00FC12DA"/>
    <w:rsid w:val="00FD2D20"/>
    <w:rsid w:val="00FD3DFC"/>
    <w:rsid w:val="00FE660B"/>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418F99"/>
  <w15:chartTrackingRefBased/>
  <w15:docId w15:val="{231E7BD7-38C5-43EC-AD6F-CA621548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jc w:val="center"/>
    </w:pPr>
    <w:rPr>
      <w:lang w:val="en-US" w:eastAsia="zh-CN"/>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rFonts w:eastAsia="MS Mincho"/>
      <w:smallCaps/>
      <w:lang w:val="en-IE" w:eastAsia="en-IE"/>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rFonts w:eastAsia="MS Mincho"/>
      <w:i/>
      <w:iCs/>
      <w:lang w:val="en-IE" w:eastAsia="en-IE"/>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rFonts w:eastAsia="MS Mincho"/>
      <w:i/>
      <w:iCs/>
      <w:lang w:val="en-IE" w:eastAsia="en-IE"/>
    </w:rPr>
  </w:style>
  <w:style w:type="paragraph" w:styleId="Heading4">
    <w:name w:val="heading 4"/>
    <w:basedOn w:val="Normal"/>
    <w:next w:val="Normal"/>
    <w:qFormat/>
    <w:pPr>
      <w:numPr>
        <w:ilvl w:val="3"/>
        <w:numId w:val="1"/>
      </w:numPr>
      <w:tabs>
        <w:tab w:val="left" w:pos="720"/>
        <w:tab w:val="left" w:pos="821"/>
      </w:tabs>
      <w:spacing w:before="40" w:after="40"/>
      <w:ind w:firstLine="504"/>
      <w:jc w:val="both"/>
      <w:outlineLvl w:val="3"/>
    </w:pPr>
    <w:rPr>
      <w:rFonts w:eastAsia="MS Mincho"/>
      <w:i/>
      <w:iCs/>
      <w:lang w:val="en-IE" w:eastAsia="en-IE"/>
    </w:rPr>
  </w:style>
  <w:style w:type="paragraph" w:styleId="Heading5">
    <w:name w:val="heading 5"/>
    <w:basedOn w:val="Normal"/>
    <w:next w:val="Normal"/>
    <w:qFormat/>
    <w:pPr>
      <w:tabs>
        <w:tab w:val="left" w:pos="360"/>
      </w:tabs>
      <w:spacing w:before="160" w:after="80"/>
      <w:outlineLvl w:val="4"/>
    </w:pPr>
    <w:rPr>
      <w:smallCaps/>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cs="Times New Roman" w:hint="default"/>
      <w:i w:val="0"/>
      <w:iCs w:val="0"/>
    </w:rPr>
  </w:style>
  <w:style w:type="character" w:customStyle="1" w:styleId="WW8Num3z1">
    <w:name w:val="WW8Num3z1"/>
    <w:rPr>
      <w:rFonts w:cs="Times New Roman"/>
    </w:rPr>
  </w:style>
  <w:style w:type="character" w:customStyle="1" w:styleId="WW8Num4z0">
    <w:name w:val="WW8Num4z0"/>
    <w:rPr>
      <w:rFonts w:ascii="Times New Roman" w:hAnsi="Times New Roman" w:cs="Times New Roman" w:hint="default"/>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cs="Times New Roman" w:hint="default"/>
    </w:rPr>
  </w:style>
  <w:style w:type="character" w:customStyle="1" w:styleId="WW8Num8z0">
    <w:name w:val="WW8Num8z0"/>
    <w:rPr>
      <w:rFonts w:ascii="Times New Roman" w:hAnsi="Times New Roman" w:cs="Times New Roman" w:hint="default"/>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hint="default"/>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3">
    <w:name w:val="WW8Num8z3"/>
    <w:rPr>
      <w:rFonts w:ascii="Times New Roman" w:hAnsi="Times New Roman" w:cs="Times New Roman" w:hint="default"/>
      <w:b w:val="0"/>
      <w:bCs w:val="0"/>
      <w:i/>
      <w:iCs/>
      <w:sz w:val="20"/>
      <w:szCs w:val="20"/>
    </w:rPr>
  </w:style>
  <w:style w:type="character" w:customStyle="1" w:styleId="WW8Num8z4">
    <w:name w:val="WW8Num8z4"/>
    <w:rPr>
      <w:rFonts w:cs="Times New Roman"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Times New Roman" w:hAnsi="Times New Roman" w:cs="Times New Roman" w:hint="default"/>
      <w:b w:val="0"/>
      <w:bCs w:val="0"/>
      <w:i w:val="0"/>
      <w:iCs w:val="0"/>
      <w:sz w:val="16"/>
      <w:szCs w:val="16"/>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Times New Roman" w:hAnsi="Times New Roman" w:cs="Times New Roman" w:hint="default"/>
      <w:b w:val="0"/>
      <w:bCs w:val="0"/>
      <w:i w:val="0"/>
      <w:iCs w:val="0"/>
      <w:color w:val="auto"/>
      <w:sz w:val="16"/>
      <w:szCs w:val="16"/>
    </w:rPr>
  </w:style>
  <w:style w:type="character" w:customStyle="1" w:styleId="WW8Num14z1">
    <w:name w:val="WW8Num14z1"/>
    <w:rPr>
      <w:rFonts w:cs="Times New Roman"/>
    </w:rPr>
  </w:style>
  <w:style w:type="character" w:customStyle="1" w:styleId="WW8Num15z0">
    <w:name w:val="WW8Num15z0"/>
    <w:rPr>
      <w:rFonts w:ascii="Times New Roman" w:hAnsi="Times New Roman" w:cs="Times New Roman" w:hint="default"/>
      <w:b w:val="0"/>
      <w:bCs w:val="0"/>
      <w:i w:val="0"/>
      <w:iCs w:val="0"/>
      <w:sz w:val="16"/>
      <w:szCs w:val="16"/>
    </w:rPr>
  </w:style>
  <w:style w:type="character" w:customStyle="1" w:styleId="WW8Num16z0">
    <w:name w:val="WW8Num16z0"/>
    <w:rPr>
      <w:rFonts w:ascii="Times New Roman" w:hAnsi="Times New Roman" w:cs="Times New Roman" w:hint="default"/>
      <w:b w:val="0"/>
      <w:i w:val="0"/>
      <w:caps w:val="0"/>
      <w:smallCaps w:val="0"/>
      <w:strike w:val="0"/>
      <w:dstrike w:val="0"/>
      <w:vanish w:val="0"/>
      <w:color w:val="auto"/>
      <w:spacing w:val="0"/>
      <w:w w:val="100"/>
      <w:kern w:val="1"/>
      <w:sz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Heading1Char">
    <w:name w:val="Heading 1 Char"/>
    <w:rPr>
      <w:rFonts w:ascii="Times New Roman" w:eastAsia="MS Mincho" w:hAnsi="Times New Roman" w:cs="Times New Roman"/>
      <w:smallCaps/>
      <w:lang w:val="en-IE" w:eastAsia="en-IE"/>
    </w:rPr>
  </w:style>
  <w:style w:type="character" w:customStyle="1" w:styleId="Heading2Char">
    <w:name w:val="Heading 2 Char"/>
    <w:rPr>
      <w:rFonts w:ascii="Times New Roman" w:eastAsia="MS Mincho" w:hAnsi="Times New Roman" w:cs="Times New Roman"/>
      <w:i/>
      <w:iCs/>
      <w:sz w:val="20"/>
      <w:szCs w:val="20"/>
      <w:lang w:val="en-IE" w:eastAsia="en-IE"/>
    </w:rPr>
  </w:style>
  <w:style w:type="character" w:customStyle="1" w:styleId="Heading3Char">
    <w:name w:val="Heading 3 Char"/>
    <w:rPr>
      <w:rFonts w:ascii="Times New Roman" w:eastAsia="MS Mincho" w:hAnsi="Times New Roman" w:cs="Times New Roman"/>
      <w:i/>
      <w:iCs/>
      <w:sz w:val="20"/>
      <w:szCs w:val="20"/>
      <w:lang w:val="en-IE" w:eastAsia="en-IE"/>
    </w:rPr>
  </w:style>
  <w:style w:type="character" w:customStyle="1" w:styleId="Heading4Char">
    <w:name w:val="Heading 4 Char"/>
    <w:rPr>
      <w:rFonts w:ascii="Times New Roman" w:eastAsia="MS Mincho" w:hAnsi="Times New Roman" w:cs="Times New Roman"/>
      <w:i/>
      <w:iCs/>
      <w:sz w:val="20"/>
      <w:szCs w:val="20"/>
      <w:lang w:val="en-IE" w:eastAsia="en-IE"/>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 w:hAnsi="Times New Roman" w:cs="Times New Roman"/>
      <w:sz w:val="20"/>
      <w:szCs w:val="20"/>
    </w:rPr>
  </w:style>
  <w:style w:type="character" w:styleId="Hyperlink">
    <w:name w:val="Hyperlink"/>
    <w:rPr>
      <w:color w:val="0563C1"/>
      <w:u w:val="single"/>
    </w:rPr>
  </w:style>
  <w:style w:type="character" w:customStyle="1" w:styleId="UnresolvedMention">
    <w:name w:val="Unresolved Mention"/>
    <w:rPr>
      <w:color w:val="808080"/>
      <w:shd w:val="clear" w:color="auto" w:fill="E6E6E6"/>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tabs>
        <w:tab w:val="left" w:pos="288"/>
      </w:tabs>
      <w:spacing w:after="120" w:line="228" w:lineRule="auto"/>
      <w:ind w:firstLine="288"/>
      <w:jc w:val="both"/>
    </w:pPr>
    <w:rPr>
      <w:rFonts w:eastAsia="MS Mincho"/>
      <w:spacing w:val="-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bstract">
    <w:name w:val="Abstract"/>
    <w:pPr>
      <w:suppressAutoHyphens/>
      <w:spacing w:after="200"/>
      <w:ind w:firstLine="274"/>
      <w:jc w:val="both"/>
    </w:pPr>
    <w:rPr>
      <w:b/>
      <w:bCs/>
      <w:sz w:val="18"/>
      <w:szCs w:val="18"/>
      <w:lang w:val="en-US" w:eastAsia="zh-CN"/>
    </w:rPr>
  </w:style>
  <w:style w:type="paragraph" w:customStyle="1" w:styleId="Affiliation">
    <w:name w:val="Affiliation"/>
    <w:pPr>
      <w:suppressAutoHyphens/>
      <w:jc w:val="center"/>
    </w:pPr>
    <w:rPr>
      <w:lang w:val="en-US" w:eastAsia="zh-CN"/>
    </w:rPr>
  </w:style>
  <w:style w:type="paragraph" w:customStyle="1" w:styleId="Author">
    <w:name w:val="Author"/>
    <w:pPr>
      <w:suppressAutoHyphens/>
      <w:spacing w:before="360" w:after="40"/>
      <w:jc w:val="center"/>
    </w:pPr>
    <w:rPr>
      <w:sz w:val="22"/>
      <w:szCs w:val="22"/>
      <w:lang w:val="en-US"/>
    </w:rPr>
  </w:style>
  <w:style w:type="paragraph" w:customStyle="1" w:styleId="bulletlist">
    <w:name w:val="bullet list"/>
    <w:basedOn w:val="BodyText"/>
    <w:pPr>
      <w:numPr>
        <w:numId w:val="6"/>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12"/>
      </w:numPr>
      <w:tabs>
        <w:tab w:val="left" w:pos="533"/>
      </w:tabs>
      <w:suppressAutoHyphens/>
      <w:spacing w:before="80" w:after="200"/>
      <w:ind w:left="0" w:firstLine="0"/>
      <w:jc w:val="both"/>
    </w:pPr>
    <w:rPr>
      <w:sz w:val="16"/>
      <w:szCs w:val="16"/>
      <w:lang w:val="en-US"/>
    </w:rPr>
  </w:style>
  <w:style w:type="paragraph" w:customStyle="1" w:styleId="footnote">
    <w:name w:val="footnote"/>
    <w:pPr>
      <w:numPr>
        <w:numId w:val="4"/>
      </w:numPr>
      <w:suppressAutoHyphens/>
      <w:spacing w:after="40"/>
    </w:pPr>
    <w:rPr>
      <w:sz w:val="16"/>
      <w:szCs w:val="16"/>
      <w:lang w:val="en-US" w:eastAsia="zh-CN"/>
    </w:rPr>
  </w:style>
  <w:style w:type="paragraph" w:customStyle="1" w:styleId="keywords">
    <w:name w:val="key words"/>
    <w:pPr>
      <w:suppressAutoHyphens/>
      <w:spacing w:after="120"/>
      <w:ind w:firstLine="274"/>
      <w:jc w:val="both"/>
    </w:pPr>
    <w:rPr>
      <w:b/>
      <w:bCs/>
      <w:i/>
      <w:iCs/>
      <w:sz w:val="18"/>
      <w:szCs w:val="18"/>
      <w:lang w:val="en-US"/>
    </w:rPr>
  </w:style>
  <w:style w:type="paragraph" w:customStyle="1" w:styleId="papersubtitle">
    <w:name w:val="paper subtitle"/>
    <w:pPr>
      <w:suppressAutoHyphens/>
      <w:spacing w:after="120"/>
      <w:jc w:val="center"/>
    </w:pPr>
    <w:rPr>
      <w:bCs/>
      <w:sz w:val="28"/>
      <w:szCs w:val="28"/>
      <w:lang w:val="en-US"/>
    </w:rPr>
  </w:style>
  <w:style w:type="paragraph" w:customStyle="1" w:styleId="papertitle">
    <w:name w:val="paper title"/>
    <w:pPr>
      <w:suppressAutoHyphens/>
      <w:spacing w:after="120"/>
      <w:jc w:val="center"/>
    </w:pPr>
    <w:rPr>
      <w:bCs/>
      <w:sz w:val="48"/>
      <w:szCs w:val="48"/>
      <w:lang w:val="en-US"/>
    </w:rPr>
  </w:style>
  <w:style w:type="paragraph" w:customStyle="1" w:styleId="references">
    <w:name w:val="references"/>
    <w:pPr>
      <w:numPr>
        <w:numId w:val="8"/>
      </w:numPr>
      <w:suppressAutoHyphens/>
      <w:spacing w:after="50" w:line="180" w:lineRule="exact"/>
      <w:jc w:val="both"/>
    </w:pPr>
    <w:rPr>
      <w:sz w:val="16"/>
      <w:szCs w:val="16"/>
      <w:lang w:val="en-US"/>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sz w:val="16"/>
      <w:szCs w:val="16"/>
      <w:lang w:val="en-US"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lang w:val="en-US"/>
    </w:rPr>
  </w:style>
  <w:style w:type="paragraph" w:customStyle="1" w:styleId="tablefootnote">
    <w:name w:val="table footnote"/>
    <w:pPr>
      <w:numPr>
        <w:numId w:val="14"/>
      </w:numPr>
      <w:tabs>
        <w:tab w:val="left" w:pos="29"/>
      </w:tabs>
      <w:suppressAutoHyphens/>
      <w:spacing w:before="60" w:after="30"/>
      <w:ind w:left="360" w:firstLine="0"/>
      <w:jc w:val="right"/>
    </w:pPr>
    <w:rPr>
      <w:rFonts w:eastAsia="MS Mincho"/>
      <w:sz w:val="12"/>
      <w:szCs w:val="12"/>
      <w:lang w:val="en-US" w:eastAsia="zh-CN"/>
    </w:rPr>
  </w:style>
  <w:style w:type="paragraph" w:customStyle="1" w:styleId="tablehead">
    <w:name w:val="table head"/>
    <w:pPr>
      <w:numPr>
        <w:numId w:val="13"/>
      </w:numPr>
      <w:suppressAutoHyphens/>
      <w:spacing w:before="240" w:after="120" w:line="216" w:lineRule="auto"/>
      <w:jc w:val="center"/>
    </w:pPr>
    <w:rPr>
      <w:smallCaps/>
      <w:sz w:val="16"/>
      <w:szCs w:val="16"/>
      <w:lang w:val="en-US"/>
    </w:rPr>
  </w:style>
  <w:style w:type="character" w:customStyle="1" w:styleId="tgc">
    <w:name w:val="_tgc"/>
    <w:basedOn w:val="DefaultParagraphFont"/>
    <w:rsid w:val="00BF7C70"/>
  </w:style>
  <w:style w:type="paragraph" w:styleId="NormalWeb">
    <w:name w:val="Normal (Web)"/>
    <w:basedOn w:val="Normal"/>
    <w:uiPriority w:val="99"/>
    <w:unhideWhenUsed/>
    <w:rsid w:val="008B725F"/>
    <w:pPr>
      <w:suppressAutoHyphens w:val="0"/>
      <w:spacing w:before="100" w:beforeAutospacing="1" w:after="100" w:afterAutospacing="1"/>
      <w:jc w:val="left"/>
    </w:pPr>
    <w:rPr>
      <w:sz w:val="24"/>
      <w:szCs w:val="24"/>
      <w:lang w:val="en-GB" w:eastAsia="en-GB"/>
    </w:rPr>
  </w:style>
  <w:style w:type="character" w:styleId="Emphasis">
    <w:name w:val="Emphasis"/>
    <w:basedOn w:val="DefaultParagraphFont"/>
    <w:uiPriority w:val="20"/>
    <w:qFormat/>
    <w:rsid w:val="00687E16"/>
    <w:rPr>
      <w:i/>
      <w:iCs/>
    </w:rPr>
  </w:style>
  <w:style w:type="character" w:customStyle="1" w:styleId="st">
    <w:name w:val="st"/>
    <w:basedOn w:val="DefaultParagraphFont"/>
    <w:rsid w:val="007870D6"/>
  </w:style>
  <w:style w:type="paragraph" w:customStyle="1" w:styleId="para">
    <w:name w:val="para"/>
    <w:basedOn w:val="Normal"/>
    <w:rsid w:val="00CC398B"/>
    <w:pPr>
      <w:suppressAutoHyphens w:val="0"/>
      <w:spacing w:before="100" w:beforeAutospacing="1" w:after="100" w:afterAutospacing="1"/>
      <w:jc w:val="left"/>
    </w:pPr>
    <w:rPr>
      <w:sz w:val="24"/>
      <w:szCs w:val="24"/>
      <w:lang w:val="en-GB" w:eastAsia="en-GB"/>
    </w:rPr>
  </w:style>
  <w:style w:type="character" w:styleId="HTMLCode">
    <w:name w:val="HTML Code"/>
    <w:basedOn w:val="DefaultParagraphFont"/>
    <w:uiPriority w:val="99"/>
    <w:semiHidden/>
    <w:unhideWhenUsed/>
    <w:rsid w:val="00CC398B"/>
    <w:rPr>
      <w:rFonts w:ascii="Courier New" w:eastAsia="Times New Roman" w:hAnsi="Courier New" w:cs="Courier New"/>
      <w:sz w:val="20"/>
      <w:szCs w:val="20"/>
    </w:rPr>
  </w:style>
  <w:style w:type="character" w:customStyle="1" w:styleId="function">
    <w:name w:val="function"/>
    <w:basedOn w:val="DefaultParagraphFont"/>
    <w:rsid w:val="00CC398B"/>
  </w:style>
  <w:style w:type="character" w:styleId="Strong">
    <w:name w:val="Strong"/>
    <w:basedOn w:val="DefaultParagraphFont"/>
    <w:uiPriority w:val="22"/>
    <w:qFormat/>
    <w:rsid w:val="00CC398B"/>
    <w:rPr>
      <w:b/>
      <w:bCs/>
    </w:rPr>
  </w:style>
  <w:style w:type="paragraph" w:customStyle="1" w:styleId="refpurpose">
    <w:name w:val="refpurpose"/>
    <w:basedOn w:val="Normal"/>
    <w:rsid w:val="00CC398B"/>
    <w:pPr>
      <w:suppressAutoHyphens w:val="0"/>
      <w:spacing w:before="100" w:beforeAutospacing="1" w:after="100" w:afterAutospacing="1"/>
      <w:jc w:val="left"/>
    </w:pPr>
    <w:rPr>
      <w:sz w:val="24"/>
      <w:szCs w:val="24"/>
      <w:lang w:val="en-GB" w:eastAsia="en-GB"/>
    </w:rPr>
  </w:style>
  <w:style w:type="character" w:customStyle="1" w:styleId="refname">
    <w:name w:val="refname"/>
    <w:basedOn w:val="DefaultParagraphFont"/>
    <w:rsid w:val="00CC398B"/>
  </w:style>
  <w:style w:type="character" w:customStyle="1" w:styleId="dc-title">
    <w:name w:val="dc-title"/>
    <w:basedOn w:val="DefaultParagraphFont"/>
    <w:rsid w:val="00CC398B"/>
  </w:style>
  <w:style w:type="paragraph" w:customStyle="1" w:styleId="p1">
    <w:name w:val="p1"/>
    <w:basedOn w:val="Normal"/>
    <w:rsid w:val="00C87526"/>
    <w:pPr>
      <w:suppressAutoHyphens w:val="0"/>
      <w:jc w:val="left"/>
    </w:pPr>
    <w:rPr>
      <w:rFonts w:ascii="Lucida Grande" w:hAnsi="Lucida Grande" w:cs="Lucida Grande"/>
      <w:sz w:val="15"/>
      <w:szCs w:val="15"/>
      <w:lang w:val="en-GB" w:eastAsia="en-GB"/>
    </w:rPr>
  </w:style>
  <w:style w:type="paragraph" w:customStyle="1" w:styleId="p2">
    <w:name w:val="p2"/>
    <w:basedOn w:val="Normal"/>
    <w:rsid w:val="00C87526"/>
    <w:pPr>
      <w:suppressAutoHyphens w:val="0"/>
      <w:jc w:val="left"/>
    </w:pPr>
    <w:rPr>
      <w:rFonts w:ascii="Lucida Grande" w:hAnsi="Lucida Grande" w:cs="Lucida Grande"/>
      <w:sz w:val="15"/>
      <w:szCs w:val="15"/>
      <w:lang w:val="en-GB" w:eastAsia="en-GB"/>
    </w:rPr>
  </w:style>
  <w:style w:type="character" w:customStyle="1" w:styleId="apple-converted-space">
    <w:name w:val="apple-converted-space"/>
    <w:basedOn w:val="DefaultParagraphFont"/>
    <w:rsid w:val="00C87526"/>
  </w:style>
  <w:style w:type="character" w:styleId="FollowedHyperlink">
    <w:name w:val="FollowedHyperlink"/>
    <w:basedOn w:val="DefaultParagraphFont"/>
    <w:uiPriority w:val="99"/>
    <w:semiHidden/>
    <w:unhideWhenUsed/>
    <w:rsid w:val="00017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458">
      <w:bodyDiv w:val="1"/>
      <w:marLeft w:val="0"/>
      <w:marRight w:val="0"/>
      <w:marTop w:val="0"/>
      <w:marBottom w:val="0"/>
      <w:divBdr>
        <w:top w:val="none" w:sz="0" w:space="0" w:color="auto"/>
        <w:left w:val="none" w:sz="0" w:space="0" w:color="auto"/>
        <w:bottom w:val="none" w:sz="0" w:space="0" w:color="auto"/>
        <w:right w:val="none" w:sz="0" w:space="0" w:color="auto"/>
      </w:divBdr>
    </w:div>
    <w:div w:id="260064426">
      <w:bodyDiv w:val="1"/>
      <w:marLeft w:val="0"/>
      <w:marRight w:val="0"/>
      <w:marTop w:val="0"/>
      <w:marBottom w:val="0"/>
      <w:divBdr>
        <w:top w:val="none" w:sz="0" w:space="0" w:color="auto"/>
        <w:left w:val="none" w:sz="0" w:space="0" w:color="auto"/>
        <w:bottom w:val="none" w:sz="0" w:space="0" w:color="auto"/>
        <w:right w:val="none" w:sz="0" w:space="0" w:color="auto"/>
      </w:divBdr>
    </w:div>
    <w:div w:id="325405362">
      <w:bodyDiv w:val="1"/>
      <w:marLeft w:val="0"/>
      <w:marRight w:val="0"/>
      <w:marTop w:val="0"/>
      <w:marBottom w:val="0"/>
      <w:divBdr>
        <w:top w:val="none" w:sz="0" w:space="0" w:color="auto"/>
        <w:left w:val="none" w:sz="0" w:space="0" w:color="auto"/>
        <w:bottom w:val="none" w:sz="0" w:space="0" w:color="auto"/>
        <w:right w:val="none" w:sz="0" w:space="0" w:color="auto"/>
      </w:divBdr>
    </w:div>
    <w:div w:id="363021870">
      <w:bodyDiv w:val="1"/>
      <w:marLeft w:val="0"/>
      <w:marRight w:val="0"/>
      <w:marTop w:val="0"/>
      <w:marBottom w:val="0"/>
      <w:divBdr>
        <w:top w:val="none" w:sz="0" w:space="0" w:color="auto"/>
        <w:left w:val="none" w:sz="0" w:space="0" w:color="auto"/>
        <w:bottom w:val="none" w:sz="0" w:space="0" w:color="auto"/>
        <w:right w:val="none" w:sz="0" w:space="0" w:color="auto"/>
      </w:divBdr>
    </w:div>
    <w:div w:id="471213628">
      <w:bodyDiv w:val="1"/>
      <w:marLeft w:val="0"/>
      <w:marRight w:val="0"/>
      <w:marTop w:val="0"/>
      <w:marBottom w:val="0"/>
      <w:divBdr>
        <w:top w:val="none" w:sz="0" w:space="0" w:color="auto"/>
        <w:left w:val="none" w:sz="0" w:space="0" w:color="auto"/>
        <w:bottom w:val="none" w:sz="0" w:space="0" w:color="auto"/>
        <w:right w:val="none" w:sz="0" w:space="0" w:color="auto"/>
      </w:divBdr>
    </w:div>
    <w:div w:id="526724144">
      <w:bodyDiv w:val="1"/>
      <w:marLeft w:val="0"/>
      <w:marRight w:val="0"/>
      <w:marTop w:val="0"/>
      <w:marBottom w:val="0"/>
      <w:divBdr>
        <w:top w:val="none" w:sz="0" w:space="0" w:color="auto"/>
        <w:left w:val="none" w:sz="0" w:space="0" w:color="auto"/>
        <w:bottom w:val="none" w:sz="0" w:space="0" w:color="auto"/>
        <w:right w:val="none" w:sz="0" w:space="0" w:color="auto"/>
      </w:divBdr>
    </w:div>
    <w:div w:id="536282781">
      <w:bodyDiv w:val="1"/>
      <w:marLeft w:val="0"/>
      <w:marRight w:val="0"/>
      <w:marTop w:val="0"/>
      <w:marBottom w:val="0"/>
      <w:divBdr>
        <w:top w:val="none" w:sz="0" w:space="0" w:color="auto"/>
        <w:left w:val="none" w:sz="0" w:space="0" w:color="auto"/>
        <w:bottom w:val="none" w:sz="0" w:space="0" w:color="auto"/>
        <w:right w:val="none" w:sz="0" w:space="0" w:color="auto"/>
      </w:divBdr>
    </w:div>
    <w:div w:id="754008601">
      <w:bodyDiv w:val="1"/>
      <w:marLeft w:val="0"/>
      <w:marRight w:val="0"/>
      <w:marTop w:val="0"/>
      <w:marBottom w:val="0"/>
      <w:divBdr>
        <w:top w:val="none" w:sz="0" w:space="0" w:color="auto"/>
        <w:left w:val="none" w:sz="0" w:space="0" w:color="auto"/>
        <w:bottom w:val="none" w:sz="0" w:space="0" w:color="auto"/>
        <w:right w:val="none" w:sz="0" w:space="0" w:color="auto"/>
      </w:divBdr>
    </w:div>
    <w:div w:id="879708963">
      <w:bodyDiv w:val="1"/>
      <w:marLeft w:val="0"/>
      <w:marRight w:val="0"/>
      <w:marTop w:val="0"/>
      <w:marBottom w:val="0"/>
      <w:divBdr>
        <w:top w:val="none" w:sz="0" w:space="0" w:color="auto"/>
        <w:left w:val="none" w:sz="0" w:space="0" w:color="auto"/>
        <w:bottom w:val="none" w:sz="0" w:space="0" w:color="auto"/>
        <w:right w:val="none" w:sz="0" w:space="0" w:color="auto"/>
      </w:divBdr>
    </w:div>
    <w:div w:id="900872018">
      <w:bodyDiv w:val="1"/>
      <w:marLeft w:val="0"/>
      <w:marRight w:val="0"/>
      <w:marTop w:val="0"/>
      <w:marBottom w:val="0"/>
      <w:divBdr>
        <w:top w:val="none" w:sz="0" w:space="0" w:color="auto"/>
        <w:left w:val="none" w:sz="0" w:space="0" w:color="auto"/>
        <w:bottom w:val="none" w:sz="0" w:space="0" w:color="auto"/>
        <w:right w:val="none" w:sz="0" w:space="0" w:color="auto"/>
      </w:divBdr>
    </w:div>
    <w:div w:id="972565891">
      <w:bodyDiv w:val="1"/>
      <w:marLeft w:val="0"/>
      <w:marRight w:val="0"/>
      <w:marTop w:val="0"/>
      <w:marBottom w:val="0"/>
      <w:divBdr>
        <w:top w:val="none" w:sz="0" w:space="0" w:color="auto"/>
        <w:left w:val="none" w:sz="0" w:space="0" w:color="auto"/>
        <w:bottom w:val="none" w:sz="0" w:space="0" w:color="auto"/>
        <w:right w:val="none" w:sz="0" w:space="0" w:color="auto"/>
      </w:divBdr>
    </w:div>
    <w:div w:id="1233193972">
      <w:bodyDiv w:val="1"/>
      <w:marLeft w:val="0"/>
      <w:marRight w:val="0"/>
      <w:marTop w:val="0"/>
      <w:marBottom w:val="0"/>
      <w:divBdr>
        <w:top w:val="none" w:sz="0" w:space="0" w:color="auto"/>
        <w:left w:val="none" w:sz="0" w:space="0" w:color="auto"/>
        <w:bottom w:val="none" w:sz="0" w:space="0" w:color="auto"/>
        <w:right w:val="none" w:sz="0" w:space="0" w:color="auto"/>
      </w:divBdr>
    </w:div>
    <w:div w:id="1306274936">
      <w:bodyDiv w:val="1"/>
      <w:marLeft w:val="0"/>
      <w:marRight w:val="0"/>
      <w:marTop w:val="0"/>
      <w:marBottom w:val="0"/>
      <w:divBdr>
        <w:top w:val="none" w:sz="0" w:space="0" w:color="auto"/>
        <w:left w:val="none" w:sz="0" w:space="0" w:color="auto"/>
        <w:bottom w:val="none" w:sz="0" w:space="0" w:color="auto"/>
        <w:right w:val="none" w:sz="0" w:space="0" w:color="auto"/>
      </w:divBdr>
    </w:div>
    <w:div w:id="1356494467">
      <w:bodyDiv w:val="1"/>
      <w:marLeft w:val="0"/>
      <w:marRight w:val="0"/>
      <w:marTop w:val="0"/>
      <w:marBottom w:val="0"/>
      <w:divBdr>
        <w:top w:val="none" w:sz="0" w:space="0" w:color="auto"/>
        <w:left w:val="none" w:sz="0" w:space="0" w:color="auto"/>
        <w:bottom w:val="none" w:sz="0" w:space="0" w:color="auto"/>
        <w:right w:val="none" w:sz="0" w:space="0" w:color="auto"/>
      </w:divBdr>
    </w:div>
    <w:div w:id="1411736643">
      <w:bodyDiv w:val="1"/>
      <w:marLeft w:val="0"/>
      <w:marRight w:val="0"/>
      <w:marTop w:val="0"/>
      <w:marBottom w:val="0"/>
      <w:divBdr>
        <w:top w:val="none" w:sz="0" w:space="0" w:color="auto"/>
        <w:left w:val="none" w:sz="0" w:space="0" w:color="auto"/>
        <w:bottom w:val="none" w:sz="0" w:space="0" w:color="auto"/>
        <w:right w:val="none" w:sz="0" w:space="0" w:color="auto"/>
      </w:divBdr>
    </w:div>
    <w:div w:id="1462725824">
      <w:bodyDiv w:val="1"/>
      <w:marLeft w:val="0"/>
      <w:marRight w:val="0"/>
      <w:marTop w:val="0"/>
      <w:marBottom w:val="0"/>
      <w:divBdr>
        <w:top w:val="none" w:sz="0" w:space="0" w:color="auto"/>
        <w:left w:val="none" w:sz="0" w:space="0" w:color="auto"/>
        <w:bottom w:val="none" w:sz="0" w:space="0" w:color="auto"/>
        <w:right w:val="none" w:sz="0" w:space="0" w:color="auto"/>
      </w:divBdr>
    </w:div>
    <w:div w:id="1470127732">
      <w:bodyDiv w:val="1"/>
      <w:marLeft w:val="0"/>
      <w:marRight w:val="0"/>
      <w:marTop w:val="0"/>
      <w:marBottom w:val="0"/>
      <w:divBdr>
        <w:top w:val="none" w:sz="0" w:space="0" w:color="auto"/>
        <w:left w:val="none" w:sz="0" w:space="0" w:color="auto"/>
        <w:bottom w:val="none" w:sz="0" w:space="0" w:color="auto"/>
        <w:right w:val="none" w:sz="0" w:space="0" w:color="auto"/>
      </w:divBdr>
    </w:div>
    <w:div w:id="1507745793">
      <w:bodyDiv w:val="1"/>
      <w:marLeft w:val="0"/>
      <w:marRight w:val="0"/>
      <w:marTop w:val="0"/>
      <w:marBottom w:val="0"/>
      <w:divBdr>
        <w:top w:val="none" w:sz="0" w:space="0" w:color="auto"/>
        <w:left w:val="none" w:sz="0" w:space="0" w:color="auto"/>
        <w:bottom w:val="none" w:sz="0" w:space="0" w:color="auto"/>
        <w:right w:val="none" w:sz="0" w:space="0" w:color="auto"/>
      </w:divBdr>
    </w:div>
    <w:div w:id="1709914561">
      <w:bodyDiv w:val="1"/>
      <w:marLeft w:val="0"/>
      <w:marRight w:val="0"/>
      <w:marTop w:val="0"/>
      <w:marBottom w:val="0"/>
      <w:divBdr>
        <w:top w:val="none" w:sz="0" w:space="0" w:color="auto"/>
        <w:left w:val="none" w:sz="0" w:space="0" w:color="auto"/>
        <w:bottom w:val="none" w:sz="0" w:space="0" w:color="auto"/>
        <w:right w:val="none" w:sz="0" w:space="0" w:color="auto"/>
      </w:divBdr>
    </w:div>
    <w:div w:id="1853645885">
      <w:bodyDiv w:val="1"/>
      <w:marLeft w:val="0"/>
      <w:marRight w:val="0"/>
      <w:marTop w:val="0"/>
      <w:marBottom w:val="0"/>
      <w:divBdr>
        <w:top w:val="none" w:sz="0" w:space="0" w:color="auto"/>
        <w:left w:val="none" w:sz="0" w:space="0" w:color="auto"/>
        <w:bottom w:val="none" w:sz="0" w:space="0" w:color="auto"/>
        <w:right w:val="none" w:sz="0" w:space="0" w:color="auto"/>
      </w:divBdr>
    </w:div>
    <w:div w:id="1921910725">
      <w:bodyDiv w:val="1"/>
      <w:marLeft w:val="0"/>
      <w:marRight w:val="0"/>
      <w:marTop w:val="0"/>
      <w:marBottom w:val="0"/>
      <w:divBdr>
        <w:top w:val="none" w:sz="0" w:space="0" w:color="auto"/>
        <w:left w:val="none" w:sz="0" w:space="0" w:color="auto"/>
        <w:bottom w:val="none" w:sz="0" w:space="0" w:color="auto"/>
        <w:right w:val="none" w:sz="0" w:space="0" w:color="auto"/>
      </w:divBdr>
    </w:div>
    <w:div w:id="1941062065">
      <w:bodyDiv w:val="1"/>
      <w:marLeft w:val="0"/>
      <w:marRight w:val="0"/>
      <w:marTop w:val="0"/>
      <w:marBottom w:val="0"/>
      <w:divBdr>
        <w:top w:val="none" w:sz="0" w:space="0" w:color="auto"/>
        <w:left w:val="none" w:sz="0" w:space="0" w:color="auto"/>
        <w:bottom w:val="none" w:sz="0" w:space="0" w:color="auto"/>
        <w:right w:val="none" w:sz="0" w:space="0" w:color="auto"/>
      </w:divBdr>
    </w:div>
    <w:div w:id="1944264474">
      <w:bodyDiv w:val="1"/>
      <w:marLeft w:val="0"/>
      <w:marRight w:val="0"/>
      <w:marTop w:val="0"/>
      <w:marBottom w:val="0"/>
      <w:divBdr>
        <w:top w:val="none" w:sz="0" w:space="0" w:color="auto"/>
        <w:left w:val="none" w:sz="0" w:space="0" w:color="auto"/>
        <w:bottom w:val="none" w:sz="0" w:space="0" w:color="auto"/>
        <w:right w:val="none" w:sz="0" w:space="0" w:color="auto"/>
      </w:divBdr>
    </w:div>
    <w:div w:id="1990866005">
      <w:bodyDiv w:val="1"/>
      <w:marLeft w:val="0"/>
      <w:marRight w:val="0"/>
      <w:marTop w:val="0"/>
      <w:marBottom w:val="0"/>
      <w:divBdr>
        <w:top w:val="none" w:sz="0" w:space="0" w:color="auto"/>
        <w:left w:val="none" w:sz="0" w:space="0" w:color="auto"/>
        <w:bottom w:val="none" w:sz="0" w:space="0" w:color="auto"/>
        <w:right w:val="none" w:sz="0" w:space="0" w:color="auto"/>
      </w:divBdr>
    </w:div>
    <w:div w:id="2027445246">
      <w:bodyDiv w:val="1"/>
      <w:marLeft w:val="0"/>
      <w:marRight w:val="0"/>
      <w:marTop w:val="0"/>
      <w:marBottom w:val="0"/>
      <w:divBdr>
        <w:top w:val="none" w:sz="0" w:space="0" w:color="auto"/>
        <w:left w:val="none" w:sz="0" w:space="0" w:color="auto"/>
        <w:bottom w:val="none" w:sz="0" w:space="0" w:color="auto"/>
        <w:right w:val="none" w:sz="0" w:space="0" w:color="auto"/>
      </w:divBdr>
    </w:div>
    <w:div w:id="210063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liquidweb.com/kb/change-a-password-for-mysql-on-linux-via-command-line/" TargetMode="External"/><Relationship Id="rId18" Type="http://schemas.openxmlformats.org/officeDocument/2006/relationships/hyperlink" Target="https://stackoverflow.com/questions/16126357/create-html-table-using-javascript" TargetMode="External"/><Relationship Id="rId19" Type="http://schemas.openxmlformats.org/officeDocument/2006/relationships/hyperlink" Target="https://firebase.google.com/docs/database/security/securing-data" TargetMode="External"/><Relationship Id="rId50" Type="http://schemas.openxmlformats.org/officeDocument/2006/relationships/image" Target="media/image12.emf"/><Relationship Id="rId51" Type="http://schemas.openxmlformats.org/officeDocument/2006/relationships/oleObject" Target="embeddings/oleObject5.bin"/><Relationship Id="rId52" Type="http://schemas.openxmlformats.org/officeDocument/2006/relationships/image" Target="media/image13.emf"/><Relationship Id="rId53" Type="http://schemas.openxmlformats.org/officeDocument/2006/relationships/oleObject" Target="embeddings/Microsoft_Word_97_-_2004_Document1.doc"/><Relationship Id="rId54" Type="http://schemas.openxmlformats.org/officeDocument/2006/relationships/oleObject" Target="embeddings/Microsoft_Word_97_-_2004_Document2.doc"/><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7.emf"/><Relationship Id="rId41" Type="http://schemas.openxmlformats.org/officeDocument/2006/relationships/oleObject" Target="embeddings/oleObject1.bin"/><Relationship Id="rId42" Type="http://schemas.openxmlformats.org/officeDocument/2006/relationships/image" Target="media/image8.emf"/><Relationship Id="rId43" Type="http://schemas.openxmlformats.org/officeDocument/2006/relationships/oleObject" Target="embeddings/oleObject2.bin"/><Relationship Id="rId44" Type="http://schemas.openxmlformats.org/officeDocument/2006/relationships/image" Target="media/image9.emf"/><Relationship Id="rId45" Type="http://schemas.openxmlformats.org/officeDocument/2006/relationships/package" Target="embeddings/Microsoft_Excel_Worksheet1.xlsx"/><Relationship Id="rId46" Type="http://schemas.openxmlformats.org/officeDocument/2006/relationships/image" Target="media/image10.emf"/><Relationship Id="rId47" Type="http://schemas.openxmlformats.org/officeDocument/2006/relationships/oleObject" Target="embeddings/oleObject3.bin"/><Relationship Id="rId48" Type="http://schemas.openxmlformats.org/officeDocument/2006/relationships/image" Target="media/image11.emf"/><Relationship Id="rId4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enjamin.adeline@gmail.com"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php.net/manual/en/function.mysql-query.php" TargetMode="External"/><Relationship Id="rId30" Type="http://schemas.openxmlformats.org/officeDocument/2006/relationships/hyperlink" Target="https://security.stackexchange.com/questions/45850/wordlists-on-kali-linux" TargetMode="External"/><Relationship Id="rId31" Type="http://schemas.openxmlformats.org/officeDocument/2006/relationships/hyperlink" Target="https://stackoverflow.com/questions/6220546/count-number-of-iterations-in-a-foreach-loop" TargetMode="External"/><Relationship Id="rId32" Type="http://schemas.openxmlformats.org/officeDocument/2006/relationships/hyperlink" Target="https://stackoverflow.com/questions/3938903/hyperlink-in-table" TargetMode="External"/><Relationship Id="rId33" Type="http://schemas.openxmlformats.org/officeDocument/2006/relationships/hyperlink" Target="http://php.net/manual/en/pdo.connections.php" TargetMode="External"/><Relationship Id="rId34" Type="http://schemas.openxmlformats.org/officeDocument/2006/relationships/hyperlink" Target="https://websitebeaver.com/prepared-statements-in-php-mysqli-to-prevent-sql-injection" TargetMode="External"/><Relationship Id="rId35" Type="http://schemas.openxmlformats.org/officeDocument/2006/relationships/hyperlink" Target="http://php.net/manual/en/function.set-exception-handler.php" TargetMode="External"/><Relationship Id="rId36" Type="http://schemas.openxmlformats.org/officeDocument/2006/relationships/hyperlink" Target="https://www.thesun.co.uk/living/2594786/easyjet-tops-list-of-compensation-complaints-as-best-and-worst-airlines-revealed/" TargetMode="External"/><Relationship Id="rId37" Type="http://schemas.openxmlformats.org/officeDocument/2006/relationships/hyperlink" Target="https://www.liquidweb.com/kb/remove-permissions-for-a-mysql-user-on-linux-via-command-line/" TargetMode="External"/><Relationship Id="rId38" Type="http://schemas.openxmlformats.org/officeDocument/2006/relationships/hyperlink" Target="http://php.net/manual/en/security.database.sql-injection.php" TargetMode="External"/><Relationship Id="rId39" Type="http://schemas.openxmlformats.org/officeDocument/2006/relationships/hyperlink" Target="https://webaim.org/techniques/tables/data" TargetMode="External"/><Relationship Id="rId20" Type="http://schemas.openxmlformats.org/officeDocument/2006/relationships/hyperlink" Target="https://jsfiddle.net/fh9FP/12/" TargetMode="External"/><Relationship Id="rId21" Type="http://schemas.openxmlformats.org/officeDocument/2006/relationships/hyperlink" Target="https://www.sitepoint.com/geeks-password-strength-meter/" TargetMode="External"/><Relationship Id="rId22" Type="http://schemas.openxmlformats.org/officeDocument/2006/relationships/hyperlink" Target="http://www.iata.org/pressroom/pr/Pages/2016-10-18-02.aspx" TargetMode="External"/><Relationship Id="rId23" Type="http://schemas.openxmlformats.org/officeDocument/2006/relationships/hyperlink" Target="https://developer.mozilla.org/en-US/docs/Learn/HTML/Tables/Advanced" TargetMode="External"/><Relationship Id="rId24" Type="http://schemas.openxmlformats.org/officeDocument/2006/relationships/hyperlink" Target="https://www.instantssl.com/ssl-certificate-products/https.html" TargetMode="External"/><Relationship Id="rId25" Type="http://schemas.openxmlformats.org/officeDocument/2006/relationships/hyperlink" Target="https://www.whynopadlock.com/results/b6d785fd-c37d-4db1-b2e3-9e515de7e4ce" TargetMode="External"/><Relationship Id="rId26" Type="http://schemas.openxmlformats.org/officeDocument/2006/relationships/hyperlink" Target="http://www.haveibeenpwned.com/" TargetMode="External"/><Relationship Id="rId27" Type="http://schemas.openxmlformats.org/officeDocument/2006/relationships/hyperlink" Target="http://www.passwordtester.net/NCI-Password-Search/" TargetMode="External"/><Relationship Id="rId28" Type="http://schemas.openxmlformats.org/officeDocument/2006/relationships/hyperlink" Target="https://stackoverflow.com/questions/4629202/how-do-i-replace-all-my-null-values-in-a-particular-field-in-a-particular-table" TargetMode="External"/><Relationship Id="rId29" Type="http://schemas.openxmlformats.org/officeDocument/2006/relationships/hyperlink" Target="https://www.owasp.org/index.php/OWASP_SecLists_Project" TargetMode="External"/><Relationship Id="rId10" Type="http://schemas.openxmlformats.org/officeDocument/2006/relationships/hyperlink" Target="https://www.owasp.org/index.php/OWASP_SecLists_Project" TargetMode="External"/><Relationship Id="rId11" Type="http://schemas.openxmlformats.org/officeDocument/2006/relationships/hyperlink" Target="https://www.sitepoint.com/geeks-password-strength-meter/" TargetMode="External"/><Relationship Id="rId12" Type="http://schemas.openxmlformats.org/officeDocument/2006/relationships/hyperlink" Target="https://github.com/osumartin/NCI-Password-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07AD-66FC-7E4E-ABE3-1ACD06AD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2906</Words>
  <Characters>16565</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19433</CharactersWithSpaces>
  <SharedDoc>false</SharedDoc>
  <HLinks>
    <vt:vector size="174" baseType="variant">
      <vt:variant>
        <vt:i4>8323189</vt:i4>
      </vt:variant>
      <vt:variant>
        <vt:i4>84</vt:i4>
      </vt:variant>
      <vt:variant>
        <vt:i4>0</vt:i4>
      </vt:variant>
      <vt:variant>
        <vt:i4>5</vt:i4>
      </vt:variant>
      <vt:variant>
        <vt:lpwstr>http://www.r00tsec.com/2013/11/howto-enable-apache-ssl-in-kali.html</vt:lpwstr>
      </vt:variant>
      <vt:variant>
        <vt:lpwstr/>
      </vt:variant>
      <vt:variant>
        <vt:i4>2162740</vt:i4>
      </vt:variant>
      <vt:variant>
        <vt:i4>81</vt:i4>
      </vt:variant>
      <vt:variant>
        <vt:i4>0</vt:i4>
      </vt:variant>
      <vt:variant>
        <vt:i4>5</vt:i4>
      </vt:variant>
      <vt:variant>
        <vt:lpwstr>https://www.cyberciti.biz/faq/linux-list-users-command/</vt:lpwstr>
      </vt:variant>
      <vt:variant>
        <vt:lpwstr/>
      </vt:variant>
      <vt:variant>
        <vt:i4>3735599</vt:i4>
      </vt:variant>
      <vt:variant>
        <vt:i4>78</vt:i4>
      </vt:variant>
      <vt:variant>
        <vt:i4>0</vt:i4>
      </vt:variant>
      <vt:variant>
        <vt:i4>5</vt:i4>
      </vt:variant>
      <vt:variant>
        <vt:lpwstr>https://www.liquidweb.com/kb/change-a-password-for-mysql-on-linux-via-command-line/</vt:lpwstr>
      </vt:variant>
      <vt:variant>
        <vt:lpwstr/>
      </vt:variant>
      <vt:variant>
        <vt:i4>8192048</vt:i4>
      </vt:variant>
      <vt:variant>
        <vt:i4>75</vt:i4>
      </vt:variant>
      <vt:variant>
        <vt:i4>0</vt:i4>
      </vt:variant>
      <vt:variant>
        <vt:i4>5</vt:i4>
      </vt:variant>
      <vt:variant>
        <vt:lpwstr>https://www.liquidweb.com/kb/remove-permissions-for-a-mysql-user-on-linux-via-command-line/</vt:lpwstr>
      </vt:variant>
      <vt:variant>
        <vt:lpwstr/>
      </vt:variant>
      <vt:variant>
        <vt:i4>393288</vt:i4>
      </vt:variant>
      <vt:variant>
        <vt:i4>72</vt:i4>
      </vt:variant>
      <vt:variant>
        <vt:i4>0</vt:i4>
      </vt:variant>
      <vt:variant>
        <vt:i4>5</vt:i4>
      </vt:variant>
      <vt:variant>
        <vt:lpwstr>https://websitebeaver.com/prepared-statements-in-php-mysqli-to-prevent-sql-injection</vt:lpwstr>
      </vt:variant>
      <vt:variant>
        <vt:lpwstr/>
      </vt:variant>
      <vt:variant>
        <vt:i4>2883643</vt:i4>
      </vt:variant>
      <vt:variant>
        <vt:i4>69</vt:i4>
      </vt:variant>
      <vt:variant>
        <vt:i4>0</vt:i4>
      </vt:variant>
      <vt:variant>
        <vt:i4>5</vt:i4>
      </vt:variant>
      <vt:variant>
        <vt:lpwstr>https://github.com/sqlmapproject/sqlmap/wiki/Usage</vt:lpwstr>
      </vt:variant>
      <vt:variant>
        <vt:lpwstr/>
      </vt:variant>
      <vt:variant>
        <vt:i4>3997753</vt:i4>
      </vt:variant>
      <vt:variant>
        <vt:i4>66</vt:i4>
      </vt:variant>
      <vt:variant>
        <vt:i4>0</vt:i4>
      </vt:variant>
      <vt:variant>
        <vt:i4>5</vt:i4>
      </vt:variant>
      <vt:variant>
        <vt:lpwstr>http://www.binarytides.com/sqlmap-hacking-tutorial/</vt:lpwstr>
      </vt:variant>
      <vt:variant>
        <vt:lpwstr/>
      </vt:variant>
      <vt:variant>
        <vt:i4>852062</vt:i4>
      </vt:variant>
      <vt:variant>
        <vt:i4>63</vt:i4>
      </vt:variant>
      <vt:variant>
        <vt:i4>0</vt:i4>
      </vt:variant>
      <vt:variant>
        <vt:i4>5</vt:i4>
      </vt:variant>
      <vt:variant>
        <vt:lpwstr>http://php.net/manual/en/pdo.connections.php</vt:lpwstr>
      </vt:variant>
      <vt:variant>
        <vt:lpwstr/>
      </vt:variant>
      <vt:variant>
        <vt:i4>6946872</vt:i4>
      </vt:variant>
      <vt:variant>
        <vt:i4>60</vt:i4>
      </vt:variant>
      <vt:variant>
        <vt:i4>0</vt:i4>
      </vt:variant>
      <vt:variant>
        <vt:i4>5</vt:i4>
      </vt:variant>
      <vt:variant>
        <vt:lpwstr>http://php.net/manual/en/function.set-exception-handler.php</vt:lpwstr>
      </vt:variant>
      <vt:variant>
        <vt:lpwstr/>
      </vt:variant>
      <vt:variant>
        <vt:i4>3342387</vt:i4>
      </vt:variant>
      <vt:variant>
        <vt:i4>57</vt:i4>
      </vt:variant>
      <vt:variant>
        <vt:i4>0</vt:i4>
      </vt:variant>
      <vt:variant>
        <vt:i4>5</vt:i4>
      </vt:variant>
      <vt:variant>
        <vt:lpwstr>https://coolestguidesontheplanet.com/start-stop-mysql-from-the-command-line-terminal-osx-linux/</vt:lpwstr>
      </vt:variant>
      <vt:variant>
        <vt:lpwstr/>
      </vt:variant>
      <vt:variant>
        <vt:i4>524299</vt:i4>
      </vt:variant>
      <vt:variant>
        <vt:i4>54</vt:i4>
      </vt:variant>
      <vt:variant>
        <vt:i4>0</vt:i4>
      </vt:variant>
      <vt:variant>
        <vt:i4>5</vt:i4>
      </vt:variant>
      <vt:variant>
        <vt:lpwstr>https://www.sitepoint.com/geeks-password-strength-meter/</vt:lpwstr>
      </vt:variant>
      <vt:variant>
        <vt:lpwstr/>
      </vt:variant>
      <vt:variant>
        <vt:i4>2162739</vt:i4>
      </vt:variant>
      <vt:variant>
        <vt:i4>51</vt:i4>
      </vt:variant>
      <vt:variant>
        <vt:i4>0</vt:i4>
      </vt:variant>
      <vt:variant>
        <vt:i4>5</vt:i4>
      </vt:variant>
      <vt:variant>
        <vt:lpwstr>https://jsfiddle.net/fh9FP/12/</vt:lpwstr>
      </vt:variant>
      <vt:variant>
        <vt:lpwstr/>
      </vt:variant>
      <vt:variant>
        <vt:i4>6750268</vt:i4>
      </vt:variant>
      <vt:variant>
        <vt:i4>48</vt:i4>
      </vt:variant>
      <vt:variant>
        <vt:i4>0</vt:i4>
      </vt:variant>
      <vt:variant>
        <vt:i4>5</vt:i4>
      </vt:variant>
      <vt:variant>
        <vt:lpwstr>https://stackoverflow.com/questions/16126357/create-html-table-using-javascript</vt:lpwstr>
      </vt:variant>
      <vt:variant>
        <vt:lpwstr/>
      </vt:variant>
      <vt:variant>
        <vt:i4>6029328</vt:i4>
      </vt:variant>
      <vt:variant>
        <vt:i4>45</vt:i4>
      </vt:variant>
      <vt:variant>
        <vt:i4>0</vt:i4>
      </vt:variant>
      <vt:variant>
        <vt:i4>5</vt:i4>
      </vt:variant>
      <vt:variant>
        <vt:lpwstr>https://webaim.org/techniques/tables/data</vt:lpwstr>
      </vt:variant>
      <vt:variant>
        <vt:lpwstr/>
      </vt:variant>
      <vt:variant>
        <vt:i4>3080231</vt:i4>
      </vt:variant>
      <vt:variant>
        <vt:i4>42</vt:i4>
      </vt:variant>
      <vt:variant>
        <vt:i4>0</vt:i4>
      </vt:variant>
      <vt:variant>
        <vt:i4>5</vt:i4>
      </vt:variant>
      <vt:variant>
        <vt:lpwstr>https://developer.mozilla.org/en-US/docs/Learn/HTML/Tables/Advanced</vt:lpwstr>
      </vt:variant>
      <vt:variant>
        <vt:lpwstr/>
      </vt:variant>
      <vt:variant>
        <vt:i4>2818085</vt:i4>
      </vt:variant>
      <vt:variant>
        <vt:i4>39</vt:i4>
      </vt:variant>
      <vt:variant>
        <vt:i4>0</vt:i4>
      </vt:variant>
      <vt:variant>
        <vt:i4>5</vt:i4>
      </vt:variant>
      <vt:variant>
        <vt:lpwstr>https://github.com/danielmiessler/SecLists</vt:lpwstr>
      </vt:variant>
      <vt:variant>
        <vt:lpwstr/>
      </vt:variant>
      <vt:variant>
        <vt:i4>65556</vt:i4>
      </vt:variant>
      <vt:variant>
        <vt:i4>36</vt:i4>
      </vt:variant>
      <vt:variant>
        <vt:i4>0</vt:i4>
      </vt:variant>
      <vt:variant>
        <vt:i4>5</vt:i4>
      </vt:variant>
      <vt:variant>
        <vt:lpwstr>https://www.owasp.org/index.php/OWASP_SecLists_Project</vt:lpwstr>
      </vt:variant>
      <vt:variant>
        <vt:lpwstr/>
      </vt:variant>
      <vt:variant>
        <vt:i4>6094861</vt:i4>
      </vt:variant>
      <vt:variant>
        <vt:i4>33</vt:i4>
      </vt:variant>
      <vt:variant>
        <vt:i4>0</vt:i4>
      </vt:variant>
      <vt:variant>
        <vt:i4>5</vt:i4>
      </vt:variant>
      <vt:variant>
        <vt:lpwstr>http://www.kalitut.com/2015/12/best-password-dictionary.html</vt:lpwstr>
      </vt:variant>
      <vt:variant>
        <vt:lpwstr/>
      </vt:variant>
      <vt:variant>
        <vt:i4>6553699</vt:i4>
      </vt:variant>
      <vt:variant>
        <vt:i4>30</vt:i4>
      </vt:variant>
      <vt:variant>
        <vt:i4>0</vt:i4>
      </vt:variant>
      <vt:variant>
        <vt:i4>5</vt:i4>
      </vt:variant>
      <vt:variant>
        <vt:lpwstr>https://security.stackexchange.com/questions/45850/wordlists-on-kali-linux</vt:lpwstr>
      </vt:variant>
      <vt:variant>
        <vt:lpwstr/>
      </vt:variant>
      <vt:variant>
        <vt:i4>3407983</vt:i4>
      </vt:variant>
      <vt:variant>
        <vt:i4>27</vt:i4>
      </vt:variant>
      <vt:variant>
        <vt:i4>0</vt:i4>
      </vt:variant>
      <vt:variant>
        <vt:i4>5</vt:i4>
      </vt:variant>
      <vt:variant>
        <vt:lpwstr>https://stackoverflow.com/questions/4629202/how-do-i-replace-all-my-null-values-in-a-particular-field-in-a-particular-table</vt:lpwstr>
      </vt:variant>
      <vt:variant>
        <vt:lpwstr/>
      </vt:variant>
      <vt:variant>
        <vt:i4>6094851</vt:i4>
      </vt:variant>
      <vt:variant>
        <vt:i4>24</vt:i4>
      </vt:variant>
      <vt:variant>
        <vt:i4>0</vt:i4>
      </vt:variant>
      <vt:variant>
        <vt:i4>5</vt:i4>
      </vt:variant>
      <vt:variant>
        <vt:lpwstr>https://github.com/osumartin/NCI-Password-Search.git</vt:lpwstr>
      </vt:variant>
      <vt:variant>
        <vt:lpwstr/>
      </vt:variant>
      <vt:variant>
        <vt:i4>851992</vt:i4>
      </vt:variant>
      <vt:variant>
        <vt:i4>21</vt:i4>
      </vt:variant>
      <vt:variant>
        <vt:i4>0</vt:i4>
      </vt:variant>
      <vt:variant>
        <vt:i4>5</vt:i4>
      </vt:variant>
      <vt:variant>
        <vt:lpwstr>https://www.guyrutenberg.com/2014/05/02/make-offline-mirror-of-a-site-using-wget/</vt:lpwstr>
      </vt:variant>
      <vt:variant>
        <vt:lpwstr/>
      </vt:variant>
      <vt:variant>
        <vt:i4>720970</vt:i4>
      </vt:variant>
      <vt:variant>
        <vt:i4>18</vt:i4>
      </vt:variant>
      <vt:variant>
        <vt:i4>0</vt:i4>
      </vt:variant>
      <vt:variant>
        <vt:i4>5</vt:i4>
      </vt:variant>
      <vt:variant>
        <vt:lpwstr>https://stackoverflow.com/questions/6220546/count-number-of-iterations-in-a-foreach-loop</vt:lpwstr>
      </vt:variant>
      <vt:variant>
        <vt:lpwstr/>
      </vt:variant>
      <vt:variant>
        <vt:i4>7012379</vt:i4>
      </vt:variant>
      <vt:variant>
        <vt:i4>15</vt:i4>
      </vt:variant>
      <vt:variant>
        <vt:i4>0</vt:i4>
      </vt:variant>
      <vt:variant>
        <vt:i4>5</vt:i4>
      </vt:variant>
      <vt:variant>
        <vt:lpwstr>https://en.wikipedia.org/wiki/Ashley_Madison_data_breach</vt:lpwstr>
      </vt:variant>
      <vt:variant>
        <vt:lpwstr/>
      </vt:variant>
      <vt:variant>
        <vt:i4>7667839</vt:i4>
      </vt:variant>
      <vt:variant>
        <vt:i4>12</vt:i4>
      </vt:variant>
      <vt:variant>
        <vt:i4>0</vt:i4>
      </vt:variant>
      <vt:variant>
        <vt:i4>5</vt:i4>
      </vt:variant>
      <vt:variant>
        <vt:lpwstr>https://stackoverflow.com/questions/3938903/hyperlink-in-table</vt:lpwstr>
      </vt:variant>
      <vt:variant>
        <vt:lpwstr/>
      </vt:variant>
      <vt:variant>
        <vt:i4>6094851</vt:i4>
      </vt:variant>
      <vt:variant>
        <vt:i4>9</vt:i4>
      </vt:variant>
      <vt:variant>
        <vt:i4>0</vt:i4>
      </vt:variant>
      <vt:variant>
        <vt:i4>5</vt:i4>
      </vt:variant>
      <vt:variant>
        <vt:lpwstr>https://github.com/osumartin/NCI-Password-Search.git</vt:lpwstr>
      </vt:variant>
      <vt:variant>
        <vt:lpwstr/>
      </vt:variant>
      <vt:variant>
        <vt:i4>524299</vt:i4>
      </vt:variant>
      <vt:variant>
        <vt:i4>6</vt:i4>
      </vt:variant>
      <vt:variant>
        <vt:i4>0</vt:i4>
      </vt:variant>
      <vt:variant>
        <vt:i4>5</vt:i4>
      </vt:variant>
      <vt:variant>
        <vt:lpwstr>https://www.sitepoint.com/geeks-password-strength-meter/</vt:lpwstr>
      </vt:variant>
      <vt:variant>
        <vt:lpwstr/>
      </vt:variant>
      <vt:variant>
        <vt:i4>65556</vt:i4>
      </vt:variant>
      <vt:variant>
        <vt:i4>3</vt:i4>
      </vt:variant>
      <vt:variant>
        <vt:i4>0</vt:i4>
      </vt:variant>
      <vt:variant>
        <vt:i4>5</vt:i4>
      </vt:variant>
      <vt:variant>
        <vt:lpwstr>https://www.owasp.org/index.php/OWASP_SecLists_Project</vt:lpwstr>
      </vt:variant>
      <vt:variant>
        <vt:lpwstr/>
      </vt:variant>
      <vt:variant>
        <vt:i4>2818085</vt:i4>
      </vt:variant>
      <vt:variant>
        <vt:i4>0</vt:i4>
      </vt:variant>
      <vt:variant>
        <vt:i4>0</vt:i4>
      </vt:variant>
      <vt:variant>
        <vt:i4>5</vt:i4>
      </vt:variant>
      <vt:variant>
        <vt:lpwstr>https://github.com/danielmiessler/SecLists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BENJAMIN Adeline</cp:lastModifiedBy>
  <cp:revision>2</cp:revision>
  <cp:lastPrinted>1900-01-01T00:25:21Z</cp:lastPrinted>
  <dcterms:created xsi:type="dcterms:W3CDTF">2017-12-11T22:27:00Z</dcterms:created>
  <dcterms:modified xsi:type="dcterms:W3CDTF">2017-12-11T22:27:00Z</dcterms:modified>
</cp:coreProperties>
</file>